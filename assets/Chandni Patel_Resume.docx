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83" w:rsidRDefault="00073D83" w:rsidP="00073D83">
      <w:pPr>
        <w:pStyle w:val="NoSpacing"/>
      </w:pPr>
      <w:r>
        <w:t>EDUCATION</w:t>
      </w:r>
      <w:r w:rsidRPr="005E2459">
        <w:t>:</w:t>
      </w:r>
      <w:r>
        <w:t xml:space="preserve"> </w:t>
      </w:r>
    </w:p>
    <w:p w:rsidR="00073D83" w:rsidRDefault="00073D83" w:rsidP="00073D83">
      <w:pPr>
        <w:pStyle w:val="NoSpacing"/>
      </w:pPr>
    </w:p>
    <w:p w:rsidR="00073D83" w:rsidRDefault="00073D83" w:rsidP="00073D83">
      <w:pPr>
        <w:pStyle w:val="NoSpacing"/>
        <w:rPr>
          <w:b/>
        </w:rPr>
      </w:pPr>
      <w:r>
        <w:rPr>
          <w:b/>
        </w:rPr>
        <w:t xml:space="preserve">University of Texas Coding </w:t>
      </w:r>
      <w:proofErr w:type="spellStart"/>
      <w:r>
        <w:rPr>
          <w:b/>
        </w:rPr>
        <w:t>BootCamp</w:t>
      </w:r>
      <w:proofErr w:type="spellEnd"/>
    </w:p>
    <w:p w:rsidR="00073D83" w:rsidRPr="00073D83" w:rsidRDefault="00073D83" w:rsidP="00073D83">
      <w:pPr>
        <w:pStyle w:val="NoSpacing"/>
      </w:pPr>
      <w:r w:rsidRPr="00073D83">
        <w:t>November-2018 -Present</w:t>
      </w:r>
    </w:p>
    <w:p w:rsidR="00073D83" w:rsidRPr="00073D83" w:rsidRDefault="009F2B79" w:rsidP="009F2B79">
      <w:pPr>
        <w:pStyle w:val="NoSpacing"/>
        <w:ind w:left="0"/>
      </w:pPr>
      <w:r>
        <w:t xml:space="preserve"> </w:t>
      </w:r>
      <w:r w:rsidR="00073D83">
        <w:t xml:space="preserve"> </w:t>
      </w:r>
      <w:r w:rsidR="00073D83" w:rsidRPr="00073D83">
        <w:t>Full Stack Web Developer</w:t>
      </w:r>
      <w:r>
        <w:t xml:space="preserve"> </w:t>
      </w:r>
    </w:p>
    <w:p w:rsidR="00073D83" w:rsidRDefault="00073D83" w:rsidP="00073D83">
      <w:pPr>
        <w:pStyle w:val="NoSpacing"/>
        <w:rPr>
          <w:b/>
        </w:rPr>
      </w:pPr>
    </w:p>
    <w:p w:rsidR="00073D83" w:rsidRDefault="00073D83" w:rsidP="00073D83">
      <w:pPr>
        <w:pStyle w:val="NoSpacing"/>
      </w:pPr>
      <w:r w:rsidRPr="00AF4437">
        <w:rPr>
          <w:b/>
        </w:rPr>
        <w:t>Bachelor of Engineering</w:t>
      </w:r>
      <w:r w:rsidRPr="00AF4437">
        <w:t xml:space="preserve"> </w:t>
      </w:r>
      <w:r w:rsidRPr="0000131A">
        <w:rPr>
          <w:rFonts w:ascii="Arial" w:hAnsi="Arial" w:cs="Arial"/>
          <w:sz w:val="20"/>
          <w:szCs w:val="20"/>
          <w:lang w:eastAsia="ar-SA"/>
        </w:rPr>
        <w:t>in Information Technology at Sardar Patel University-Gujarat India, with Distinction -2002-2006</w:t>
      </w:r>
    </w:p>
    <w:p w:rsidR="00073D83" w:rsidRDefault="00073D83" w:rsidP="00E82923">
      <w:pPr>
        <w:pStyle w:val="NoSpacing"/>
      </w:pPr>
    </w:p>
    <w:p w:rsidR="00B41BAD" w:rsidRPr="005E2459" w:rsidRDefault="00B41BAD" w:rsidP="00E82923">
      <w:pPr>
        <w:pStyle w:val="NoSpacing"/>
      </w:pPr>
      <w:r w:rsidRPr="005E2459">
        <w:t>SUMMARY:</w:t>
      </w:r>
    </w:p>
    <w:p w:rsidR="00073D83" w:rsidRDefault="00622BC5" w:rsidP="003E710A">
      <w:pPr>
        <w:widowControl/>
        <w:numPr>
          <w:ilvl w:val="0"/>
          <w:numId w:val="3"/>
        </w:numPr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many web applications using latest tools and technologies like </w:t>
      </w:r>
      <w:proofErr w:type="spellStart"/>
      <w:r w:rsidR="009F2B79">
        <w:rPr>
          <w:rFonts w:ascii="Arial" w:hAnsi="Arial" w:cs="Arial"/>
          <w:sz w:val="20"/>
          <w:szCs w:val="20"/>
        </w:rPr>
        <w:t>Javascript</w:t>
      </w:r>
      <w:proofErr w:type="spellEnd"/>
      <w:r w:rsidR="009F2B79">
        <w:rPr>
          <w:rFonts w:ascii="Arial" w:hAnsi="Arial" w:cs="Arial"/>
          <w:sz w:val="20"/>
          <w:szCs w:val="20"/>
        </w:rPr>
        <w:t xml:space="preserve">, jQuery, HTML5, CSS3.0, SCSS, Git, Bootstrap, Firebase Authentication, </w:t>
      </w:r>
      <w:proofErr w:type="spellStart"/>
      <w:r w:rsidR="009F2B79">
        <w:rPr>
          <w:rFonts w:ascii="Arial" w:hAnsi="Arial" w:cs="Arial"/>
          <w:sz w:val="20"/>
          <w:szCs w:val="20"/>
        </w:rPr>
        <w:t>RestAPI</w:t>
      </w:r>
      <w:proofErr w:type="spellEnd"/>
      <w:r w:rsidR="009F2B7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2B79">
        <w:rPr>
          <w:rFonts w:ascii="Arial" w:hAnsi="Arial" w:cs="Arial"/>
          <w:sz w:val="20"/>
          <w:szCs w:val="20"/>
        </w:rPr>
        <w:t>NodeJs</w:t>
      </w:r>
      <w:proofErr w:type="spellEnd"/>
      <w:r w:rsidR="009F2B79">
        <w:rPr>
          <w:rFonts w:ascii="Arial" w:hAnsi="Arial" w:cs="Arial"/>
          <w:sz w:val="20"/>
          <w:szCs w:val="20"/>
        </w:rPr>
        <w:t xml:space="preserve">. Visit my website for more detail about my </w:t>
      </w:r>
      <w:r>
        <w:rPr>
          <w:rFonts w:ascii="Arial" w:hAnsi="Arial" w:cs="Arial"/>
          <w:sz w:val="20"/>
          <w:szCs w:val="20"/>
        </w:rPr>
        <w:t>latest projects</w:t>
      </w:r>
      <w:r w:rsidR="009F2B79">
        <w:rPr>
          <w:rFonts w:ascii="Arial" w:hAnsi="Arial" w:cs="Arial"/>
          <w:sz w:val="20"/>
          <w:szCs w:val="20"/>
        </w:rPr>
        <w:t>.</w:t>
      </w:r>
    </w:p>
    <w:p w:rsidR="008B5956" w:rsidRPr="005E2459" w:rsidRDefault="00350718" w:rsidP="003E710A">
      <w:pPr>
        <w:widowControl/>
        <w:numPr>
          <w:ilvl w:val="0"/>
          <w:numId w:val="3"/>
        </w:numPr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176B54" w:rsidRPr="005E2459">
        <w:rPr>
          <w:rFonts w:ascii="Arial" w:hAnsi="Arial" w:cs="Arial"/>
          <w:sz w:val="20"/>
          <w:szCs w:val="20"/>
        </w:rPr>
        <w:t>round</w:t>
      </w:r>
      <w:r w:rsidR="00D03B9B">
        <w:rPr>
          <w:rFonts w:ascii="Arial" w:hAnsi="Arial" w:cs="Arial"/>
          <w:sz w:val="20"/>
          <w:szCs w:val="20"/>
        </w:rPr>
        <w:t xml:space="preserve"> </w:t>
      </w:r>
      <w:r w:rsidR="001432C2" w:rsidRPr="000A4758">
        <w:rPr>
          <w:rFonts w:ascii="Arial" w:hAnsi="Arial" w:cs="Arial"/>
          <w:sz w:val="20"/>
          <w:szCs w:val="20"/>
        </w:rPr>
        <w:t>9</w:t>
      </w:r>
      <w:r w:rsidR="00622BC5">
        <w:rPr>
          <w:rFonts w:ascii="Arial" w:hAnsi="Arial" w:cs="Arial"/>
          <w:sz w:val="20"/>
          <w:szCs w:val="20"/>
        </w:rPr>
        <w:t>+</w:t>
      </w:r>
      <w:r w:rsidR="008B5956" w:rsidRPr="000A4758">
        <w:rPr>
          <w:rFonts w:ascii="Arial" w:hAnsi="Arial" w:cs="Arial"/>
          <w:sz w:val="20"/>
          <w:szCs w:val="20"/>
        </w:rPr>
        <w:t xml:space="preserve"> years</w:t>
      </w:r>
      <w:r w:rsidR="00622BC5">
        <w:rPr>
          <w:rFonts w:ascii="Arial" w:hAnsi="Arial" w:cs="Arial"/>
          <w:sz w:val="20"/>
          <w:szCs w:val="20"/>
        </w:rPr>
        <w:t xml:space="preserve"> of Mainframe applications</w:t>
      </w:r>
      <w:r w:rsidR="008B5956" w:rsidRPr="005E2459">
        <w:rPr>
          <w:rFonts w:ascii="Arial" w:hAnsi="Arial" w:cs="Arial"/>
          <w:sz w:val="20"/>
          <w:szCs w:val="20"/>
        </w:rPr>
        <w:t xml:space="preserve"> experience in</w:t>
      </w:r>
      <w:r w:rsidR="001432C2" w:rsidRPr="000A4758">
        <w:rPr>
          <w:rFonts w:ascii="Arial" w:hAnsi="Arial" w:cs="Arial"/>
          <w:sz w:val="20"/>
          <w:szCs w:val="20"/>
        </w:rPr>
        <w:t xml:space="preserve"> financial Services, core banking and credit card service</w:t>
      </w:r>
      <w:r w:rsidR="003B7A2D" w:rsidRPr="005E2459">
        <w:rPr>
          <w:rFonts w:ascii="Arial" w:hAnsi="Arial" w:cs="Arial"/>
          <w:sz w:val="20"/>
          <w:szCs w:val="20"/>
        </w:rPr>
        <w:t>.</w:t>
      </w:r>
    </w:p>
    <w:p w:rsidR="00D755C0" w:rsidRPr="005E2459" w:rsidRDefault="00D755C0" w:rsidP="003E710A">
      <w:pPr>
        <w:widowControl/>
        <w:numPr>
          <w:ilvl w:val="0"/>
          <w:numId w:val="3"/>
        </w:numPr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  <w:r w:rsidRPr="005E2459">
        <w:rPr>
          <w:rFonts w:ascii="Arial" w:hAnsi="Arial" w:cs="Arial"/>
          <w:sz w:val="20"/>
          <w:szCs w:val="20"/>
        </w:rPr>
        <w:t>Experienc</w:t>
      </w:r>
      <w:r w:rsidR="00555605">
        <w:rPr>
          <w:rFonts w:ascii="Arial" w:hAnsi="Arial" w:cs="Arial"/>
          <w:sz w:val="20"/>
          <w:szCs w:val="20"/>
        </w:rPr>
        <w:t>ed in designing, developing,</w:t>
      </w:r>
      <w:r w:rsidR="00FB71F0">
        <w:rPr>
          <w:rFonts w:ascii="Arial" w:hAnsi="Arial" w:cs="Arial"/>
          <w:sz w:val="20"/>
          <w:szCs w:val="20"/>
        </w:rPr>
        <w:t xml:space="preserve"> unit </w:t>
      </w:r>
      <w:r w:rsidR="001432C2">
        <w:rPr>
          <w:rFonts w:ascii="Arial" w:hAnsi="Arial" w:cs="Arial"/>
          <w:sz w:val="20"/>
          <w:szCs w:val="20"/>
        </w:rPr>
        <w:t>testing</w:t>
      </w:r>
      <w:r w:rsidR="00FB71F0">
        <w:rPr>
          <w:rFonts w:ascii="Arial" w:hAnsi="Arial" w:cs="Arial"/>
          <w:sz w:val="20"/>
          <w:szCs w:val="20"/>
        </w:rPr>
        <w:t>,</w:t>
      </w:r>
      <w:r w:rsidR="00555605">
        <w:rPr>
          <w:rFonts w:ascii="Arial" w:hAnsi="Arial" w:cs="Arial"/>
          <w:sz w:val="20"/>
          <w:szCs w:val="20"/>
        </w:rPr>
        <w:t xml:space="preserve"> </w:t>
      </w:r>
      <w:r w:rsidR="001432C2">
        <w:rPr>
          <w:rFonts w:ascii="Arial" w:hAnsi="Arial" w:cs="Arial"/>
          <w:sz w:val="20"/>
          <w:szCs w:val="20"/>
        </w:rPr>
        <w:t xml:space="preserve">maintaining and </w:t>
      </w:r>
      <w:r w:rsidR="008061E2">
        <w:rPr>
          <w:rFonts w:ascii="Arial" w:hAnsi="Arial" w:cs="Arial"/>
          <w:sz w:val="20"/>
          <w:szCs w:val="20"/>
        </w:rPr>
        <w:t xml:space="preserve">production </w:t>
      </w:r>
      <w:r w:rsidR="001432C2">
        <w:rPr>
          <w:rFonts w:ascii="Arial" w:hAnsi="Arial" w:cs="Arial"/>
          <w:sz w:val="20"/>
          <w:szCs w:val="20"/>
        </w:rPr>
        <w:t>supp</w:t>
      </w:r>
      <w:r w:rsidR="008061E2">
        <w:rPr>
          <w:rFonts w:ascii="Arial" w:hAnsi="Arial" w:cs="Arial"/>
          <w:sz w:val="20"/>
          <w:szCs w:val="20"/>
        </w:rPr>
        <w:t>ort of</w:t>
      </w:r>
      <w:r w:rsidR="000A4758">
        <w:rPr>
          <w:rFonts w:ascii="Arial" w:hAnsi="Arial" w:cs="Arial"/>
          <w:sz w:val="20"/>
          <w:szCs w:val="20"/>
        </w:rPr>
        <w:t xml:space="preserve"> software application</w:t>
      </w:r>
      <w:r w:rsidR="008061E2">
        <w:rPr>
          <w:rFonts w:ascii="Arial" w:hAnsi="Arial" w:cs="Arial"/>
          <w:sz w:val="20"/>
          <w:szCs w:val="20"/>
        </w:rPr>
        <w:t xml:space="preserve"> system</w:t>
      </w:r>
      <w:r w:rsidR="000A4758">
        <w:rPr>
          <w:rFonts w:ascii="Arial" w:hAnsi="Arial" w:cs="Arial"/>
          <w:sz w:val="20"/>
          <w:szCs w:val="20"/>
        </w:rPr>
        <w:t>.</w:t>
      </w:r>
      <w:r w:rsidRPr="005E2459">
        <w:rPr>
          <w:rFonts w:ascii="Arial" w:hAnsi="Arial" w:cs="Arial"/>
          <w:sz w:val="20"/>
          <w:szCs w:val="20"/>
        </w:rPr>
        <w:t xml:space="preserve"> </w:t>
      </w:r>
    </w:p>
    <w:p w:rsidR="00BE393F" w:rsidRDefault="00BE393F" w:rsidP="00BE393F">
      <w:pPr>
        <w:widowControl/>
        <w:numPr>
          <w:ilvl w:val="0"/>
          <w:numId w:val="3"/>
        </w:numPr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  <w:r w:rsidRPr="00BE393F">
        <w:rPr>
          <w:rFonts w:ascii="Arial" w:hAnsi="Arial" w:cs="Arial"/>
          <w:sz w:val="20"/>
          <w:szCs w:val="20"/>
        </w:rPr>
        <w:t>Ability to discover customer needs, scope technical requirements, develop solutions,</w:t>
      </w:r>
      <w:r>
        <w:rPr>
          <w:rFonts w:ascii="Arial" w:hAnsi="Arial" w:cs="Arial"/>
          <w:sz w:val="20"/>
          <w:szCs w:val="20"/>
        </w:rPr>
        <w:t xml:space="preserve"> </w:t>
      </w:r>
      <w:r w:rsidRPr="00BE393F">
        <w:rPr>
          <w:rFonts w:ascii="Arial" w:hAnsi="Arial" w:cs="Arial"/>
          <w:sz w:val="20"/>
          <w:szCs w:val="20"/>
        </w:rPr>
        <w:t>establish delivery schedules and future roadmaps</w:t>
      </w:r>
      <w:r w:rsidR="000A4758">
        <w:rPr>
          <w:rFonts w:ascii="Arial" w:hAnsi="Arial" w:cs="Arial"/>
          <w:sz w:val="20"/>
          <w:szCs w:val="20"/>
        </w:rPr>
        <w:t>.</w:t>
      </w:r>
    </w:p>
    <w:p w:rsidR="0000131A" w:rsidRPr="0000131A" w:rsidRDefault="0000131A" w:rsidP="0000131A">
      <w:pPr>
        <w:pStyle w:val="Standarduser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in Software Development Life Cycle (SDLC) of a project and level 1 certified in Vision plus (Credit card services - CMS Sub System – core subsystem for controlling the vision plus banking and credit card services).</w:t>
      </w:r>
    </w:p>
    <w:p w:rsidR="0000131A" w:rsidRPr="0000131A" w:rsidRDefault="0000131A" w:rsidP="0000131A">
      <w:pPr>
        <w:pStyle w:val="Standarduser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Proven Problem Solving, Analytical, Communication and Reasoning Skills. Strong leadership abilities and effective team leader.</w:t>
      </w:r>
    </w:p>
    <w:p w:rsidR="0000131A" w:rsidRDefault="0000131A" w:rsidP="0000131A">
      <w:pPr>
        <w:pStyle w:val="Standarduser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Committed to learning new technologies. Quick learner with many achievement awards.</w:t>
      </w:r>
    </w:p>
    <w:p w:rsidR="0000131A" w:rsidRDefault="0000131A" w:rsidP="0000131A">
      <w:pPr>
        <w:pStyle w:val="Standarduser"/>
        <w:ind w:left="540"/>
        <w:jc w:val="both"/>
        <w:rPr>
          <w:rFonts w:ascii="Arial" w:hAnsi="Arial" w:cs="Arial"/>
        </w:rPr>
      </w:pPr>
    </w:p>
    <w:p w:rsidR="0000131A" w:rsidRDefault="0000131A" w:rsidP="0000131A">
      <w:pPr>
        <w:pStyle w:val="Standarduser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Excellent academic profile and effective inter-personal communication and presentation skills.</w:t>
      </w:r>
    </w:p>
    <w:p w:rsidR="0000131A" w:rsidRDefault="0000131A" w:rsidP="0000131A">
      <w:pPr>
        <w:pStyle w:val="Standarduser"/>
        <w:ind w:left="540"/>
        <w:jc w:val="both"/>
        <w:rPr>
          <w:rFonts w:ascii="Arial" w:hAnsi="Arial" w:cs="Arial"/>
        </w:rPr>
      </w:pPr>
    </w:p>
    <w:p w:rsidR="0000131A" w:rsidRDefault="0000131A" w:rsidP="0000131A">
      <w:pPr>
        <w:pStyle w:val="Standarduser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Expertise in </w:t>
      </w:r>
      <w:r w:rsidR="00936347">
        <w:rPr>
          <w:rFonts w:ascii="Arial" w:hAnsi="Arial" w:cs="Arial"/>
        </w:rPr>
        <w:t>jQuery, HTML5.0, GitHub, Firebase-Realtime database and Authentication,</w:t>
      </w:r>
      <w:bookmarkStart w:id="0" w:name="_GoBack"/>
      <w:bookmarkEnd w:id="0"/>
      <w:r w:rsidR="009363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COBOL, DB2, IMS DB/DC, JCL, VSAM</w:t>
      </w:r>
      <w:r w:rsidR="0009623C">
        <w:rPr>
          <w:rFonts w:ascii="Arial" w:hAnsi="Arial" w:cs="Arial"/>
        </w:rPr>
        <w:t>, CICS</w:t>
      </w:r>
      <w:r>
        <w:rPr>
          <w:rFonts w:ascii="Arial" w:hAnsi="Arial" w:cs="Arial"/>
        </w:rPr>
        <w:t xml:space="preserve">, </w:t>
      </w:r>
      <w:proofErr w:type="spellStart"/>
      <w:r w:rsidR="0009623C">
        <w:rPr>
          <w:rFonts w:ascii="Arial" w:hAnsi="Arial" w:cs="Arial"/>
        </w:rPr>
        <w:t>Eazytrive</w:t>
      </w:r>
      <w:proofErr w:type="spellEnd"/>
      <w:r>
        <w:rPr>
          <w:rFonts w:ascii="Arial" w:hAnsi="Arial" w:cs="Arial"/>
        </w:rPr>
        <w:t>, REXX</w:t>
      </w:r>
      <w:r w:rsidR="00213FA3">
        <w:rPr>
          <w:rFonts w:ascii="Arial" w:hAnsi="Arial" w:cs="Arial"/>
        </w:rPr>
        <w:t>, AS400(trained)</w:t>
      </w:r>
      <w:r>
        <w:rPr>
          <w:rFonts w:ascii="Arial" w:hAnsi="Arial" w:cs="Arial"/>
        </w:rPr>
        <w:t>.</w:t>
      </w:r>
    </w:p>
    <w:p w:rsidR="0000131A" w:rsidRPr="00BE393F" w:rsidRDefault="0000131A" w:rsidP="0000131A">
      <w:pPr>
        <w:widowControl/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</w:p>
    <w:p w:rsidR="001432C2" w:rsidRDefault="001432C2" w:rsidP="00361942">
      <w:pPr>
        <w:widowControl/>
        <w:numPr>
          <w:ilvl w:val="0"/>
          <w:numId w:val="3"/>
        </w:numPr>
        <w:tabs>
          <w:tab w:val="left" w:pos="144"/>
        </w:tabs>
        <w:suppressAutoHyphens w:val="0"/>
        <w:spacing w:before="0" w:after="0"/>
        <w:ind w:left="504" w:right="0"/>
        <w:jc w:val="both"/>
        <w:rPr>
          <w:rFonts w:ascii="Arial" w:hAnsi="Arial" w:cs="Arial"/>
          <w:sz w:val="20"/>
          <w:szCs w:val="20"/>
        </w:rPr>
      </w:pPr>
      <w:r w:rsidRPr="001432C2">
        <w:rPr>
          <w:rFonts w:ascii="Arial" w:hAnsi="Arial" w:cs="Arial"/>
          <w:sz w:val="20"/>
          <w:szCs w:val="20"/>
        </w:rPr>
        <w:t xml:space="preserve">Has an experience in managing the project in Agile </w:t>
      </w:r>
      <w:r w:rsidR="000A4758">
        <w:rPr>
          <w:rFonts w:ascii="Arial" w:hAnsi="Arial" w:cs="Arial"/>
          <w:sz w:val="20"/>
          <w:szCs w:val="20"/>
        </w:rPr>
        <w:t>methodology and waterfall model</w:t>
      </w:r>
      <w:r w:rsidRPr="001432C2">
        <w:rPr>
          <w:rFonts w:ascii="Arial" w:hAnsi="Arial" w:cs="Arial"/>
          <w:sz w:val="20"/>
          <w:szCs w:val="20"/>
        </w:rPr>
        <w:t xml:space="preserve">s and well experienced in Scope and project estimation using the ADM estimator, Requirements traceability using RTM, high level and </w:t>
      </w:r>
      <w:proofErr w:type="gramStart"/>
      <w:r w:rsidRPr="001432C2">
        <w:rPr>
          <w:rFonts w:ascii="Arial" w:hAnsi="Arial" w:cs="Arial"/>
          <w:sz w:val="20"/>
          <w:szCs w:val="20"/>
        </w:rPr>
        <w:t>low level</w:t>
      </w:r>
      <w:proofErr w:type="gramEnd"/>
      <w:r w:rsidRPr="001432C2">
        <w:rPr>
          <w:rFonts w:ascii="Arial" w:hAnsi="Arial" w:cs="Arial"/>
          <w:sz w:val="20"/>
          <w:szCs w:val="20"/>
        </w:rPr>
        <w:t xml:space="preserve"> design, review of deliverables using the Accenture coding standards and also determining the Code Quality using the CQI tool</w:t>
      </w:r>
    </w:p>
    <w:p w:rsidR="00E46D13" w:rsidRDefault="00FE76B7" w:rsidP="00863911">
      <w:pPr>
        <w:shd w:val="pct30" w:color="auto" w:fill="FFFFFF"/>
        <w:ind w:left="0"/>
        <w:jc w:val="both"/>
        <w:rPr>
          <w:rFonts w:ascii="Arial" w:hAnsi="Arial" w:cs="Arial"/>
          <w:b/>
          <w:sz w:val="20"/>
          <w:szCs w:val="20"/>
        </w:rPr>
      </w:pPr>
      <w:r w:rsidRPr="005E2459">
        <w:rPr>
          <w:rFonts w:ascii="Arial" w:hAnsi="Arial" w:cs="Arial"/>
          <w:b/>
          <w:sz w:val="20"/>
          <w:szCs w:val="20"/>
        </w:rPr>
        <w:t>Professional Experience</w:t>
      </w:r>
    </w:p>
    <w:p w:rsidR="004613B8" w:rsidRDefault="004613B8" w:rsidP="005E2459">
      <w:pPr>
        <w:widowControl/>
        <w:suppressAutoHyphens w:val="0"/>
        <w:spacing w:before="0" w:after="0"/>
        <w:ind w:right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E50D05" w:rsidRDefault="00E50D05" w:rsidP="00E50D05">
      <w:pPr>
        <w:shd w:val="pct30" w:color="auto" w:fill="FFFFFF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Capgemini / AAFES</w:t>
      </w:r>
      <w:r w:rsidR="00630851">
        <w:rPr>
          <w:rFonts w:ascii="Arial" w:hAnsi="Arial" w:cs="Arial"/>
          <w:b/>
          <w:sz w:val="20"/>
          <w:szCs w:val="20"/>
          <w:lang w:val="en-GB"/>
        </w:rPr>
        <w:t xml:space="preserve"> (</w:t>
      </w:r>
      <w:proofErr w:type="gramStart"/>
      <w:r w:rsidR="00630851">
        <w:rPr>
          <w:rFonts w:ascii="Arial" w:hAnsi="Arial" w:cs="Arial"/>
          <w:b/>
          <w:sz w:val="20"/>
          <w:szCs w:val="20"/>
          <w:lang w:val="en-GB"/>
        </w:rPr>
        <w:t xml:space="preserve">USA) </w:t>
      </w:r>
      <w:r>
        <w:rPr>
          <w:rFonts w:ascii="Arial" w:hAnsi="Arial" w:cs="Arial"/>
          <w:b/>
          <w:sz w:val="20"/>
          <w:szCs w:val="20"/>
          <w:lang w:val="en-GB"/>
        </w:rPr>
        <w:t xml:space="preserve">  </w:t>
      </w:r>
      <w:proofErr w:type="gramEnd"/>
      <w:r>
        <w:rPr>
          <w:rFonts w:ascii="Arial" w:hAnsi="Arial" w:cs="Arial"/>
          <w:b/>
          <w:sz w:val="20"/>
          <w:szCs w:val="20"/>
          <w:lang w:val="en-GB"/>
        </w:rPr>
        <w:t xml:space="preserve">      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  <w:t xml:space="preserve">                                  </w:t>
      </w:r>
      <w:r>
        <w:rPr>
          <w:rFonts w:ascii="Arial" w:hAnsi="Arial" w:cs="Arial"/>
          <w:b/>
          <w:sz w:val="20"/>
          <w:szCs w:val="20"/>
          <w:lang w:val="en-GB"/>
        </w:rPr>
        <w:tab/>
        <w:t>Feb-2017 till Apr-2017</w:t>
      </w:r>
    </w:p>
    <w:p w:rsidR="00E50D05" w:rsidRPr="005E2459" w:rsidRDefault="00E50D05" w:rsidP="00E50D05">
      <w:pPr>
        <w:widowControl/>
        <w:suppressAutoHyphens w:val="0"/>
        <w:spacing w:before="0" w:after="0"/>
        <w:ind w:right="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 xml:space="preserve">Client: </w:t>
      </w:r>
      <w:r w:rsidR="00630851">
        <w:rPr>
          <w:rFonts w:ascii="Arial" w:hAnsi="Arial" w:cs="Arial"/>
          <w:b/>
          <w:sz w:val="20"/>
          <w:szCs w:val="20"/>
          <w:lang w:val="en-GB"/>
        </w:rPr>
        <w:t>AAFES (Army and Air Force</w:t>
      </w:r>
      <w:r>
        <w:rPr>
          <w:rFonts w:ascii="Arial" w:hAnsi="Arial" w:cs="Arial"/>
          <w:b/>
          <w:sz w:val="20"/>
          <w:szCs w:val="20"/>
          <w:lang w:val="en-GB"/>
        </w:rPr>
        <w:t xml:space="preserve"> Exchange</w:t>
      </w:r>
      <w:r w:rsidR="00630851">
        <w:rPr>
          <w:rFonts w:ascii="Arial" w:hAnsi="Arial" w:cs="Arial"/>
          <w:b/>
          <w:sz w:val="20"/>
          <w:szCs w:val="20"/>
          <w:lang w:val="en-GB"/>
        </w:rPr>
        <w:t xml:space="preserve"> Service</w:t>
      </w:r>
      <w:r>
        <w:rPr>
          <w:rFonts w:ascii="Arial" w:hAnsi="Arial" w:cs="Arial"/>
          <w:b/>
          <w:sz w:val="20"/>
          <w:szCs w:val="20"/>
          <w:lang w:val="en-GB"/>
        </w:rPr>
        <w:t xml:space="preserve"> / Capgemini financial service</w:t>
      </w:r>
    </w:p>
    <w:p w:rsidR="00E50D05" w:rsidRPr="001F57CB" w:rsidRDefault="00E50D05" w:rsidP="00E50D05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 xml:space="preserve">Role: </w:t>
      </w:r>
      <w:r>
        <w:rPr>
          <w:rFonts w:ascii="Arial" w:hAnsi="Arial" w:cs="Arial"/>
          <w:sz w:val="20"/>
          <w:szCs w:val="20"/>
          <w:lang w:val="en-GB"/>
        </w:rPr>
        <w:t>Consultant / Vision plus Mainframe Developer</w:t>
      </w:r>
    </w:p>
    <w:p w:rsidR="00E50D05" w:rsidRDefault="00E50D05" w:rsidP="00E50D05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>Responsibilities</w:t>
      </w:r>
      <w:r w:rsidRPr="005E2459">
        <w:rPr>
          <w:rFonts w:ascii="Arial" w:hAnsi="Arial" w:cs="Arial"/>
          <w:sz w:val="20"/>
          <w:szCs w:val="20"/>
          <w:lang w:val="en-GB"/>
        </w:rPr>
        <w:t xml:space="preserve">: </w:t>
      </w:r>
    </w:p>
    <w:p w:rsidR="00E50D05" w:rsidRPr="005E2459" w:rsidRDefault="00E50D05" w:rsidP="00E50D05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E50D05" w:rsidRPr="00F91539" w:rsidRDefault="00E50D05" w:rsidP="00E50D05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Involved in helping the clients in estimations and project planning.</w:t>
      </w:r>
    </w:p>
    <w:p w:rsidR="00E50D05" w:rsidRPr="00F91539" w:rsidRDefault="00E50D05" w:rsidP="00E50D05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Coordinating with the team and helping the team understand the project and give effective output.</w:t>
      </w:r>
    </w:p>
    <w:p w:rsidR="00E50D05" w:rsidRDefault="00E50D05" w:rsidP="00E50D05">
      <w:pPr>
        <w:widowControl/>
        <w:numPr>
          <w:ilvl w:val="0"/>
          <w:numId w:val="5"/>
        </w:numPr>
        <w:tabs>
          <w:tab w:val="left" w:pos="144"/>
        </w:tabs>
        <w:suppressAutoHyphens w:val="0"/>
        <w:spacing w:before="0" w:after="0"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</w:t>
      </w:r>
      <w:r w:rsidRPr="00F1173C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Designing, </w:t>
      </w:r>
      <w:r w:rsidRPr="00F1173C">
        <w:rPr>
          <w:rFonts w:ascii="Arial" w:hAnsi="Arial" w:cs="Arial"/>
          <w:sz w:val="20"/>
          <w:szCs w:val="20"/>
        </w:rPr>
        <w:t>developing, testing and</w:t>
      </w:r>
      <w:r>
        <w:rPr>
          <w:rFonts w:ascii="Arial" w:hAnsi="Arial" w:cs="Arial"/>
          <w:sz w:val="20"/>
          <w:szCs w:val="20"/>
        </w:rPr>
        <w:t xml:space="preserve"> supporting Vision Plus applications using COBOL, DB2, FILEAID/INSYNC, GSAM, TSO ISPF, SPUFI, QMF, SQL, MVS</w:t>
      </w:r>
      <w:r w:rsidRPr="00F117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JCL etc.</w:t>
      </w:r>
    </w:p>
    <w:p w:rsidR="00E50D05" w:rsidRDefault="00E50D05" w:rsidP="00E50D05">
      <w:pPr>
        <w:pStyle w:val="Informal1"/>
        <w:numPr>
          <w:ilvl w:val="0"/>
          <w:numId w:val="5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Coded new Cobol-DB2 programs as part of introducing Reward points expiration enhancements.</w:t>
      </w:r>
    </w:p>
    <w:p w:rsidR="00E50D05" w:rsidRPr="00F91539" w:rsidRDefault="00E50D05" w:rsidP="00E50D05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Designed and Developed the functionality to send all the generated transactions data along with memo transactions to </w:t>
      </w:r>
      <w:proofErr w:type="spellStart"/>
      <w:r>
        <w:rPr>
          <w:rFonts w:ascii="Arial" w:hAnsi="Arial" w:cs="Arial"/>
          <w:sz w:val="20"/>
        </w:rPr>
        <w:t>greenplum</w:t>
      </w:r>
      <w:proofErr w:type="spellEnd"/>
      <w:r>
        <w:rPr>
          <w:rFonts w:ascii="Arial" w:hAnsi="Arial" w:cs="Arial"/>
          <w:sz w:val="20"/>
        </w:rPr>
        <w:t xml:space="preserve">  </w:t>
      </w:r>
    </w:p>
    <w:p w:rsidR="00E50D05" w:rsidRDefault="00E50D05" w:rsidP="00E50D05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Involved in SIT and UAT for both the functionalities.</w:t>
      </w:r>
    </w:p>
    <w:p w:rsidR="00E50D05" w:rsidRDefault="00E50D05" w:rsidP="00E50D05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Successful production implementation of Reward point expiry functionality with zero production defects.</w:t>
      </w:r>
    </w:p>
    <w:p w:rsidR="00E50D05" w:rsidRPr="00E50D05" w:rsidRDefault="00E50D05" w:rsidP="00E50D05">
      <w:pPr>
        <w:pStyle w:val="Informal1"/>
        <w:ind w:left="707"/>
        <w:rPr>
          <w:rFonts w:ascii="Arial" w:hAnsi="Arial" w:cs="Arial"/>
        </w:rPr>
      </w:pPr>
    </w:p>
    <w:p w:rsidR="004613B8" w:rsidRPr="00347D14" w:rsidRDefault="00F91539" w:rsidP="004613B8">
      <w:pPr>
        <w:shd w:val="pct30" w:color="auto" w:fill="FFFFFF"/>
        <w:rPr>
          <w:rFonts w:ascii="Verdana" w:hAnsi="Verdana"/>
          <w:b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Accenture financial</w:t>
      </w:r>
      <w:r w:rsidR="001432C2">
        <w:rPr>
          <w:rFonts w:ascii="Arial" w:hAnsi="Arial" w:cs="Arial"/>
          <w:b/>
          <w:sz w:val="20"/>
          <w:szCs w:val="20"/>
          <w:lang w:val="en-GB"/>
        </w:rPr>
        <w:t xml:space="preserve"> service             </w:t>
      </w:r>
      <w:r w:rsidR="004613B8">
        <w:rPr>
          <w:rFonts w:ascii="Arial" w:hAnsi="Arial" w:cs="Arial"/>
          <w:b/>
          <w:sz w:val="20"/>
          <w:szCs w:val="20"/>
          <w:lang w:val="en-GB"/>
        </w:rPr>
        <w:tab/>
      </w:r>
      <w:r w:rsidR="004613B8" w:rsidRPr="00DF338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C31E50">
        <w:rPr>
          <w:rFonts w:ascii="Arial" w:hAnsi="Arial" w:cs="Arial"/>
          <w:b/>
          <w:sz w:val="20"/>
          <w:szCs w:val="20"/>
          <w:lang w:val="en-GB"/>
        </w:rPr>
        <w:tab/>
      </w:r>
      <w:r w:rsidR="00C31E50">
        <w:rPr>
          <w:rFonts w:ascii="Arial" w:hAnsi="Arial" w:cs="Arial"/>
          <w:b/>
          <w:sz w:val="20"/>
          <w:szCs w:val="20"/>
          <w:lang w:val="en-GB"/>
        </w:rPr>
        <w:tab/>
      </w:r>
      <w:r w:rsidR="00C31E50">
        <w:rPr>
          <w:rFonts w:ascii="Arial" w:hAnsi="Arial" w:cs="Arial"/>
          <w:b/>
          <w:sz w:val="20"/>
          <w:szCs w:val="20"/>
          <w:lang w:val="en-GB"/>
        </w:rPr>
        <w:tab/>
      </w:r>
      <w:r w:rsidR="00C31E50">
        <w:rPr>
          <w:rFonts w:ascii="Arial" w:hAnsi="Arial" w:cs="Arial"/>
          <w:b/>
          <w:sz w:val="20"/>
          <w:szCs w:val="20"/>
          <w:lang w:val="en-GB"/>
        </w:rPr>
        <w:tab/>
      </w:r>
      <w:r w:rsidR="00C31E50">
        <w:rPr>
          <w:rFonts w:ascii="Arial" w:hAnsi="Arial" w:cs="Arial"/>
          <w:b/>
          <w:sz w:val="20"/>
          <w:szCs w:val="20"/>
          <w:lang w:val="en-GB"/>
        </w:rPr>
        <w:tab/>
      </w:r>
      <w:r w:rsidR="001D6372">
        <w:rPr>
          <w:rFonts w:ascii="Arial" w:hAnsi="Arial" w:cs="Arial"/>
          <w:b/>
          <w:sz w:val="20"/>
          <w:szCs w:val="20"/>
          <w:lang w:val="en-GB"/>
        </w:rPr>
        <w:t>May</w:t>
      </w:r>
      <w:r w:rsidR="001432C2">
        <w:rPr>
          <w:rFonts w:ascii="Arial" w:hAnsi="Arial" w:cs="Arial"/>
          <w:b/>
          <w:sz w:val="20"/>
          <w:szCs w:val="20"/>
          <w:lang w:val="en-GB"/>
        </w:rPr>
        <w:t>-201</w:t>
      </w:r>
      <w:r w:rsidR="001D6372">
        <w:rPr>
          <w:rFonts w:ascii="Arial" w:hAnsi="Arial" w:cs="Arial"/>
          <w:b/>
          <w:sz w:val="20"/>
          <w:szCs w:val="20"/>
          <w:lang w:val="en-GB"/>
        </w:rPr>
        <w:t>0</w:t>
      </w:r>
      <w:r w:rsidR="004613B8">
        <w:rPr>
          <w:rFonts w:ascii="Arial" w:hAnsi="Arial" w:cs="Arial"/>
          <w:b/>
          <w:sz w:val="20"/>
          <w:szCs w:val="20"/>
          <w:lang w:val="en-GB"/>
        </w:rPr>
        <w:t xml:space="preserve"> till </w:t>
      </w:r>
      <w:r w:rsidR="00CD735D">
        <w:rPr>
          <w:rFonts w:ascii="Arial" w:hAnsi="Arial" w:cs="Arial"/>
          <w:b/>
          <w:sz w:val="20"/>
          <w:szCs w:val="20"/>
          <w:lang w:val="en-GB"/>
        </w:rPr>
        <w:t>Oct-2015</w:t>
      </w:r>
    </w:p>
    <w:p w:rsidR="004613B8" w:rsidRDefault="004613B8" w:rsidP="005E2459">
      <w:pPr>
        <w:widowControl/>
        <w:suppressAutoHyphens w:val="0"/>
        <w:spacing w:before="0" w:after="0"/>
        <w:ind w:right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4C1B46" w:rsidRPr="005E2459" w:rsidRDefault="004C1B46" w:rsidP="005E2459">
      <w:pPr>
        <w:widowControl/>
        <w:suppressAutoHyphens w:val="0"/>
        <w:spacing w:before="0" w:after="0"/>
        <w:ind w:right="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 xml:space="preserve">Client: </w:t>
      </w:r>
      <w:r w:rsidR="001D6372">
        <w:rPr>
          <w:rFonts w:ascii="Arial" w:hAnsi="Arial" w:cs="Arial"/>
          <w:b/>
          <w:sz w:val="20"/>
          <w:szCs w:val="20"/>
          <w:lang w:val="en-GB"/>
        </w:rPr>
        <w:t>TD Bank-Torrent -Canada</w:t>
      </w:r>
      <w:r w:rsidR="004613B8">
        <w:rPr>
          <w:rFonts w:ascii="Arial" w:hAnsi="Arial" w:cs="Arial"/>
          <w:b/>
          <w:sz w:val="20"/>
          <w:szCs w:val="20"/>
          <w:lang w:val="en-GB"/>
        </w:rPr>
        <w:tab/>
      </w:r>
      <w:r w:rsidR="00F91539">
        <w:rPr>
          <w:rFonts w:ascii="Arial" w:hAnsi="Arial" w:cs="Arial"/>
          <w:b/>
          <w:sz w:val="20"/>
          <w:szCs w:val="20"/>
          <w:lang w:val="en-GB"/>
        </w:rPr>
        <w:t>/ Accenture financial service</w:t>
      </w:r>
    </w:p>
    <w:p w:rsidR="00317F1C" w:rsidRPr="001F57CB" w:rsidRDefault="00317F1C" w:rsidP="005E2459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>Role:</w:t>
      </w:r>
      <w:r w:rsidR="004C385F" w:rsidRPr="005E245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BE393F">
        <w:rPr>
          <w:rFonts w:ascii="Arial" w:hAnsi="Arial" w:cs="Arial"/>
          <w:sz w:val="20"/>
          <w:szCs w:val="20"/>
          <w:lang w:val="en-GB"/>
        </w:rPr>
        <w:t>Technical lead</w:t>
      </w:r>
      <w:r w:rsidR="00C31E50" w:rsidRPr="001F57CB">
        <w:rPr>
          <w:rFonts w:ascii="Arial" w:hAnsi="Arial" w:cs="Arial"/>
          <w:sz w:val="20"/>
          <w:szCs w:val="20"/>
          <w:lang w:val="en-GB"/>
        </w:rPr>
        <w:t xml:space="preserve"> </w:t>
      </w:r>
      <w:r w:rsidR="00F91539">
        <w:rPr>
          <w:rFonts w:ascii="Arial" w:hAnsi="Arial" w:cs="Arial"/>
          <w:sz w:val="20"/>
          <w:szCs w:val="20"/>
          <w:lang w:val="en-GB"/>
        </w:rPr>
        <w:t>/senior system analyst</w:t>
      </w:r>
    </w:p>
    <w:p w:rsidR="00317F1C" w:rsidRDefault="00317F1C" w:rsidP="005E2459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>Responsibilities</w:t>
      </w:r>
      <w:r w:rsidRPr="005E2459">
        <w:rPr>
          <w:rFonts w:ascii="Arial" w:hAnsi="Arial" w:cs="Arial"/>
          <w:sz w:val="20"/>
          <w:szCs w:val="20"/>
          <w:lang w:val="en-GB"/>
        </w:rPr>
        <w:t xml:space="preserve">: </w:t>
      </w:r>
    </w:p>
    <w:p w:rsidR="00F95809" w:rsidRPr="005E2459" w:rsidRDefault="00F95809" w:rsidP="005E2459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F91539" w:rsidRP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Involved in helping the clients in estimations and project planning.</w:t>
      </w:r>
    </w:p>
    <w:p w:rsidR="00F91539" w:rsidRP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Coordinating with the team and helping the team understand the project and give effective output.</w:t>
      </w:r>
    </w:p>
    <w:p w:rsidR="00F91539" w:rsidRP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Stick to timelines; helping the team in doing so also</w:t>
      </w:r>
    </w:p>
    <w:p w:rsidR="00F91539" w:rsidRP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People management (appropriate training for associates)</w:t>
      </w:r>
    </w:p>
    <w:p w:rsid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Involved in designing the programs to convert the various Alerts messages (FIN/NFIN) to XML and putting into MQ for the web end users.</w:t>
      </w:r>
    </w:p>
    <w:p w:rsidR="00FE13CC" w:rsidRDefault="0000131A" w:rsidP="00F1173C">
      <w:pPr>
        <w:widowControl/>
        <w:numPr>
          <w:ilvl w:val="0"/>
          <w:numId w:val="5"/>
        </w:numPr>
        <w:tabs>
          <w:tab w:val="left" w:pos="144"/>
        </w:tabs>
        <w:suppressAutoHyphens w:val="0"/>
        <w:spacing w:before="0" w:after="0"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</w:t>
      </w:r>
      <w:r w:rsidR="00F1173C" w:rsidRPr="00F1173C">
        <w:rPr>
          <w:rFonts w:ascii="Arial" w:hAnsi="Arial" w:cs="Arial"/>
          <w:sz w:val="20"/>
          <w:szCs w:val="20"/>
        </w:rPr>
        <w:t>in developing, testing and</w:t>
      </w:r>
      <w:r>
        <w:rPr>
          <w:rFonts w:ascii="Arial" w:hAnsi="Arial" w:cs="Arial"/>
          <w:sz w:val="20"/>
          <w:szCs w:val="20"/>
        </w:rPr>
        <w:t xml:space="preserve"> supporting applications using COBOL</w:t>
      </w:r>
      <w:r w:rsidR="0009623C">
        <w:rPr>
          <w:rFonts w:ascii="Arial" w:hAnsi="Arial" w:cs="Arial"/>
          <w:sz w:val="20"/>
          <w:szCs w:val="20"/>
        </w:rPr>
        <w:t>, DB2, IMSDB/DC, FILEAID/INSYNC, GSAM</w:t>
      </w:r>
      <w:r w:rsidR="008061E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</w:t>
      </w:r>
      <w:r w:rsidR="00356F72">
        <w:rPr>
          <w:rFonts w:ascii="Arial" w:hAnsi="Arial" w:cs="Arial"/>
          <w:sz w:val="20"/>
          <w:szCs w:val="20"/>
        </w:rPr>
        <w:t>SO ISPF, SPUFI, QMF, SQL</w:t>
      </w:r>
      <w:r>
        <w:rPr>
          <w:rFonts w:ascii="Arial" w:hAnsi="Arial" w:cs="Arial"/>
          <w:sz w:val="20"/>
          <w:szCs w:val="20"/>
        </w:rPr>
        <w:t>, MVS</w:t>
      </w:r>
      <w:r w:rsidRPr="00F117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JCL etc.</w:t>
      </w:r>
    </w:p>
    <w:p w:rsidR="00E31453" w:rsidRDefault="00E31453" w:rsidP="00E31453">
      <w:pPr>
        <w:pStyle w:val="Informal1"/>
        <w:numPr>
          <w:ilvl w:val="0"/>
          <w:numId w:val="5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Coded new Cobol-CICS programs as part of the conversion.</w:t>
      </w:r>
    </w:p>
    <w:p w:rsidR="00F91539" w:rsidRPr="00F91539" w:rsidRDefault="00F91539" w:rsidP="00F91539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Designi</w:t>
      </w:r>
      <w:r w:rsidR="0000131A">
        <w:rPr>
          <w:rFonts w:ascii="Arial" w:hAnsi="Arial" w:cs="Arial"/>
          <w:sz w:val="20"/>
        </w:rPr>
        <w:t xml:space="preserve">ng and Development of different COBOL </w:t>
      </w:r>
      <w:r w:rsidRPr="00F91539">
        <w:rPr>
          <w:rFonts w:ascii="Arial" w:hAnsi="Arial" w:cs="Arial"/>
          <w:sz w:val="20"/>
        </w:rPr>
        <w:t>Batch Modules and online modules.</w:t>
      </w:r>
    </w:p>
    <w:p w:rsidR="00F91539" w:rsidRPr="00220075" w:rsidRDefault="00F91539" w:rsidP="00220075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Reviewing codes, Escalating issues and risks.</w:t>
      </w:r>
      <w:r w:rsidR="00220075">
        <w:rPr>
          <w:rFonts w:ascii="Arial" w:hAnsi="Arial" w:cs="Arial"/>
          <w:sz w:val="20"/>
        </w:rPr>
        <w:t xml:space="preserve"> </w:t>
      </w:r>
      <w:r w:rsidRPr="00220075">
        <w:rPr>
          <w:rFonts w:ascii="Arial" w:hAnsi="Arial" w:cs="Arial"/>
          <w:sz w:val="20"/>
        </w:rPr>
        <w:t>Reporting and defect resolution through QC</w:t>
      </w:r>
    </w:p>
    <w:p w:rsidR="00F91539" w:rsidRPr="00493B94" w:rsidRDefault="00F91539" w:rsidP="00493B94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91539">
        <w:rPr>
          <w:rFonts w:ascii="Arial" w:hAnsi="Arial" w:cs="Arial"/>
          <w:sz w:val="20"/>
        </w:rPr>
        <w:t>Analysis of the new functionality and process improvement and preparation of technical specifications (coding for the same).</w:t>
      </w:r>
    </w:p>
    <w:p w:rsidR="000A4758" w:rsidRDefault="000A4758" w:rsidP="000A4758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747D23">
        <w:rPr>
          <w:rFonts w:ascii="Arial" w:hAnsi="Arial" w:cs="Arial"/>
          <w:sz w:val="20"/>
        </w:rPr>
        <w:t xml:space="preserve">Participated in the requirements analyzing phase of documenting, organizing the client requirements through </w:t>
      </w:r>
      <w:r>
        <w:rPr>
          <w:rFonts w:ascii="Arial" w:hAnsi="Arial" w:cs="Arial"/>
          <w:sz w:val="20"/>
        </w:rPr>
        <w:t>SDLC.</w:t>
      </w:r>
    </w:p>
    <w:p w:rsidR="000A4758" w:rsidRDefault="000A4758" w:rsidP="000A4758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with business analyst to understand business requirement and designed and implemented highly scalable and available applications for Assurant internal and external customers.</w:t>
      </w:r>
    </w:p>
    <w:p w:rsidR="000A4758" w:rsidRDefault="000A4758" w:rsidP="000A4758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 and developed various batch program and online program.</w:t>
      </w:r>
    </w:p>
    <w:p w:rsidR="000A4758" w:rsidRPr="008061E2" w:rsidRDefault="000A4758" w:rsidP="008061E2">
      <w:pPr>
        <w:pStyle w:val="Details"/>
        <w:numPr>
          <w:ilvl w:val="0"/>
          <w:numId w:val="5"/>
        </w:numPr>
        <w:jc w:val="both"/>
        <w:rPr>
          <w:rFonts w:ascii="Arial" w:hAnsi="Arial" w:cs="Arial"/>
          <w:sz w:val="20"/>
          <w:lang w:val="en-GB"/>
        </w:rPr>
      </w:pPr>
      <w:r w:rsidRPr="005E2459">
        <w:rPr>
          <w:rFonts w:ascii="Arial" w:hAnsi="Arial" w:cs="Arial"/>
          <w:sz w:val="20"/>
          <w:lang w:val="en-GB"/>
        </w:rPr>
        <w:t xml:space="preserve">Analysis </w:t>
      </w:r>
      <w:r>
        <w:rPr>
          <w:rFonts w:ascii="Arial" w:hAnsi="Arial" w:cs="Arial"/>
          <w:sz w:val="20"/>
          <w:lang w:val="en-GB"/>
        </w:rPr>
        <w:t>&amp; designing</w:t>
      </w:r>
      <w:r w:rsidRPr="005E2459">
        <w:rPr>
          <w:rFonts w:ascii="Arial" w:hAnsi="Arial" w:cs="Arial"/>
          <w:sz w:val="20"/>
          <w:lang w:val="en-GB"/>
        </w:rPr>
        <w:t xml:space="preserve"> High Level Design for project and created low level Design for business requirement implementation.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Performed significant code reviews across all the modules/ programs on MTG application and have been involved in setting up the Code Review Guidelines.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Involved in preparation of templates of various testing delivery documents.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Involved in publishing the project specific coding standards to the team which can be referred by any team who is about to start componentization work.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Done the significant re-engineering of MTG Application for online as well as Batch.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was part of Delivery Excellence Team for LON application deliverables.</w:t>
      </w:r>
    </w:p>
    <w:p w:rsidR="000A4758" w:rsidRDefault="000A4758" w:rsidP="000A4758">
      <w:pPr>
        <w:pStyle w:val="Informal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Proposed many alternative solutions for my client deliverables in terms of application maintenance (Component Level), in my project.</w:t>
      </w:r>
    </w:p>
    <w:p w:rsidR="00283965" w:rsidRPr="00447644" w:rsidRDefault="00283965" w:rsidP="00283965">
      <w:pPr>
        <w:pStyle w:val="Details"/>
        <w:ind w:left="446"/>
        <w:jc w:val="both"/>
        <w:rPr>
          <w:rFonts w:ascii="Arial" w:hAnsi="Arial" w:cs="Arial"/>
          <w:sz w:val="20"/>
          <w:lang w:val="en-GB"/>
        </w:rPr>
      </w:pPr>
    </w:p>
    <w:p w:rsidR="00317F1C" w:rsidRPr="005E2459" w:rsidRDefault="00317F1C" w:rsidP="00317F1C">
      <w:pPr>
        <w:widowControl/>
        <w:suppressAutoHyphens w:val="0"/>
        <w:spacing w:before="0" w:after="0"/>
        <w:ind w:left="360" w:right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:rsidR="002466CC" w:rsidRDefault="002466CC" w:rsidP="005E2459">
      <w:pPr>
        <w:widowControl/>
        <w:suppressAutoHyphens w:val="0"/>
        <w:spacing w:before="0" w:after="0"/>
        <w:ind w:right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DF3389" w:rsidRPr="00347D14" w:rsidRDefault="00F91539" w:rsidP="00DF3389">
      <w:pPr>
        <w:shd w:val="pct30" w:color="auto" w:fill="FFFFFF"/>
        <w:rPr>
          <w:rFonts w:ascii="Verdana" w:hAnsi="Verdana"/>
          <w:b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Capgemini –India   </w:t>
      </w:r>
      <w:r w:rsidR="00063302">
        <w:rPr>
          <w:rFonts w:ascii="Arial" w:hAnsi="Arial" w:cs="Arial"/>
          <w:b/>
          <w:sz w:val="20"/>
          <w:szCs w:val="20"/>
          <w:lang w:val="en-GB"/>
        </w:rPr>
        <w:tab/>
      </w:r>
      <w:r w:rsidR="00DF3389">
        <w:rPr>
          <w:rFonts w:ascii="Arial" w:hAnsi="Arial" w:cs="Arial"/>
          <w:b/>
          <w:sz w:val="20"/>
          <w:szCs w:val="20"/>
          <w:lang w:val="en-GB"/>
        </w:rPr>
        <w:tab/>
      </w:r>
      <w:r w:rsidR="00DF3389">
        <w:rPr>
          <w:rFonts w:ascii="Arial" w:hAnsi="Arial" w:cs="Arial"/>
          <w:b/>
          <w:sz w:val="20"/>
          <w:szCs w:val="20"/>
          <w:lang w:val="en-GB"/>
        </w:rPr>
        <w:tab/>
      </w:r>
      <w:r w:rsidR="00DF3389">
        <w:rPr>
          <w:rFonts w:ascii="Arial" w:hAnsi="Arial" w:cs="Arial"/>
          <w:b/>
          <w:sz w:val="20"/>
          <w:szCs w:val="20"/>
          <w:lang w:val="en-GB"/>
        </w:rPr>
        <w:tab/>
      </w:r>
      <w:r w:rsidR="00DF3389">
        <w:rPr>
          <w:rFonts w:ascii="Arial" w:hAnsi="Arial" w:cs="Arial"/>
          <w:b/>
          <w:sz w:val="20"/>
          <w:szCs w:val="20"/>
          <w:lang w:val="en-GB"/>
        </w:rPr>
        <w:tab/>
      </w:r>
      <w:r w:rsidR="00DF3389">
        <w:rPr>
          <w:rFonts w:ascii="Arial" w:hAnsi="Arial" w:cs="Arial"/>
          <w:b/>
          <w:sz w:val="20"/>
          <w:szCs w:val="20"/>
          <w:lang w:val="en-GB"/>
        </w:rPr>
        <w:tab/>
      </w:r>
      <w:r w:rsidR="00063302">
        <w:rPr>
          <w:rFonts w:ascii="Arial" w:hAnsi="Arial" w:cs="Arial"/>
          <w:b/>
          <w:sz w:val="20"/>
          <w:szCs w:val="20"/>
          <w:lang w:val="en-GB"/>
        </w:rPr>
        <w:t xml:space="preserve">          </w:t>
      </w:r>
      <w:r>
        <w:rPr>
          <w:rFonts w:ascii="Arial" w:hAnsi="Arial" w:cs="Arial"/>
          <w:b/>
          <w:sz w:val="20"/>
          <w:szCs w:val="20"/>
          <w:lang w:val="en-GB"/>
        </w:rPr>
        <w:t xml:space="preserve">            May 2007</w:t>
      </w:r>
      <w:r w:rsidR="00DF3389" w:rsidRPr="005E245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 xml:space="preserve">to </w:t>
      </w:r>
      <w:r w:rsidR="00493B94">
        <w:rPr>
          <w:rFonts w:ascii="Arial" w:hAnsi="Arial" w:cs="Arial"/>
          <w:b/>
          <w:sz w:val="20"/>
          <w:szCs w:val="20"/>
          <w:lang w:val="en-GB"/>
        </w:rPr>
        <w:t>May 2010</w:t>
      </w:r>
    </w:p>
    <w:p w:rsidR="002466CC" w:rsidRDefault="002466CC" w:rsidP="005E2459">
      <w:pPr>
        <w:spacing w:before="0" w:after="0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Client: </w:t>
      </w:r>
      <w:r w:rsidR="00F91539">
        <w:rPr>
          <w:rFonts w:ascii="Arial" w:hAnsi="Arial" w:cs="Arial"/>
          <w:b/>
          <w:sz w:val="20"/>
          <w:szCs w:val="20"/>
          <w:lang w:val="en-GB"/>
        </w:rPr>
        <w:t xml:space="preserve">HSBC bank – USA </w:t>
      </w:r>
    </w:p>
    <w:p w:rsidR="00E46D13" w:rsidRDefault="00E46D13" w:rsidP="005E2459">
      <w:pPr>
        <w:spacing w:before="0" w:after="0"/>
        <w:jc w:val="both"/>
        <w:rPr>
          <w:rFonts w:ascii="Arial" w:hAnsi="Arial" w:cs="Arial"/>
          <w:sz w:val="20"/>
          <w:szCs w:val="20"/>
          <w:lang w:val="en-GB"/>
        </w:rPr>
      </w:pPr>
      <w:r w:rsidRPr="005E2459">
        <w:rPr>
          <w:rFonts w:ascii="Arial" w:hAnsi="Arial" w:cs="Arial"/>
          <w:b/>
          <w:sz w:val="20"/>
          <w:szCs w:val="20"/>
          <w:lang w:val="en-GB"/>
        </w:rPr>
        <w:t>Role:</w:t>
      </w:r>
      <w:r w:rsidR="004C385F" w:rsidRPr="005E245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00131A">
        <w:rPr>
          <w:rFonts w:ascii="Arial" w:hAnsi="Arial" w:cs="Arial"/>
          <w:b/>
          <w:sz w:val="20"/>
          <w:szCs w:val="20"/>
          <w:lang w:val="en-GB"/>
        </w:rPr>
        <w:t>Sr. Softwar</w:t>
      </w:r>
      <w:r w:rsidR="00200A7B">
        <w:rPr>
          <w:rFonts w:ascii="Arial" w:hAnsi="Arial" w:cs="Arial"/>
          <w:b/>
          <w:sz w:val="20"/>
          <w:szCs w:val="20"/>
          <w:lang w:val="en-GB"/>
        </w:rPr>
        <w:t xml:space="preserve">e Engineer / </w:t>
      </w:r>
      <w:proofErr w:type="spellStart"/>
      <w:r w:rsidR="00200A7B">
        <w:rPr>
          <w:rFonts w:ascii="Arial" w:hAnsi="Arial" w:cs="Arial"/>
          <w:b/>
          <w:sz w:val="20"/>
          <w:szCs w:val="20"/>
          <w:lang w:val="en-GB"/>
        </w:rPr>
        <w:t>Vision</w:t>
      </w:r>
      <w:r w:rsidR="007607A5">
        <w:rPr>
          <w:rFonts w:ascii="Arial" w:hAnsi="Arial" w:cs="Arial"/>
          <w:b/>
          <w:sz w:val="20"/>
          <w:szCs w:val="20"/>
          <w:lang w:val="en-GB"/>
        </w:rPr>
        <w:t>Plus</w:t>
      </w:r>
      <w:proofErr w:type="spellEnd"/>
      <w:r w:rsidR="00200A7B">
        <w:rPr>
          <w:rFonts w:ascii="Arial" w:hAnsi="Arial" w:cs="Arial"/>
          <w:b/>
          <w:sz w:val="20"/>
          <w:szCs w:val="20"/>
          <w:lang w:val="en-GB"/>
        </w:rPr>
        <w:t xml:space="preserve"> Developer</w:t>
      </w:r>
    </w:p>
    <w:p w:rsidR="001979A6" w:rsidRDefault="001979A6" w:rsidP="0084469A">
      <w:pPr>
        <w:spacing w:before="0" w:after="0"/>
        <w:jc w:val="both"/>
        <w:rPr>
          <w:rFonts w:ascii="Arial" w:hAnsi="Arial" w:cs="Arial"/>
          <w:b/>
          <w:sz w:val="20"/>
          <w:szCs w:val="20"/>
        </w:rPr>
      </w:pPr>
    </w:p>
    <w:p w:rsidR="00E46D13" w:rsidRPr="005E2459" w:rsidRDefault="00E46D13" w:rsidP="005E2459">
      <w:pPr>
        <w:spacing w:before="0" w:after="0"/>
        <w:jc w:val="both"/>
        <w:rPr>
          <w:rFonts w:ascii="Arial" w:hAnsi="Arial" w:cs="Arial"/>
          <w:sz w:val="20"/>
          <w:szCs w:val="20"/>
        </w:rPr>
      </w:pPr>
      <w:r w:rsidRPr="005E2459">
        <w:rPr>
          <w:rFonts w:ascii="Arial" w:hAnsi="Arial" w:cs="Arial"/>
          <w:b/>
          <w:sz w:val="20"/>
          <w:szCs w:val="20"/>
        </w:rPr>
        <w:t>Responsibilities: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Responsible for designing, coding and testing the conversion programs for migrating the local data bases on a global platform.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Involved in Gap analysis of local and global layouts.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Learned data migration Tool.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Responsible for handling the databases mainly VSAM and DB2.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lastRenderedPageBreak/>
        <w:t>Involved in analysis to improve the system performance.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Analysis and Coding based on the Requirement specifications.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Development of COBOL-CICS-DB2 online modules.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Unit Test case creation and execution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SIT Support </w:t>
      </w:r>
    </w:p>
    <w:p w:rsidR="0000131A" w:rsidRDefault="0000131A" w:rsidP="0000131A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0131A">
        <w:rPr>
          <w:rFonts w:ascii="Arial" w:hAnsi="Arial" w:cs="Arial"/>
          <w:sz w:val="20"/>
        </w:rPr>
        <w:t xml:space="preserve">Was also part of Incident </w:t>
      </w:r>
      <w:proofErr w:type="gramStart"/>
      <w:r w:rsidRPr="0000131A">
        <w:rPr>
          <w:rFonts w:ascii="Arial" w:hAnsi="Arial" w:cs="Arial"/>
          <w:sz w:val="20"/>
        </w:rPr>
        <w:t>management</w:t>
      </w:r>
      <w:proofErr w:type="gramEnd"/>
      <w:r w:rsidRPr="0000131A">
        <w:rPr>
          <w:rFonts w:ascii="Arial" w:hAnsi="Arial" w:cs="Arial"/>
          <w:sz w:val="20"/>
        </w:rPr>
        <w:t xml:space="preserve"> Team and responsible for resolving the production tickets.</w:t>
      </w:r>
    </w:p>
    <w:p w:rsidR="000A4758" w:rsidRDefault="000A4758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A4758">
        <w:rPr>
          <w:rFonts w:ascii="Arial" w:hAnsi="Arial" w:cs="Arial"/>
          <w:sz w:val="20"/>
        </w:rPr>
        <w:t>Provide</w:t>
      </w:r>
      <w:r w:rsidR="008061E2">
        <w:rPr>
          <w:rFonts w:ascii="Arial" w:hAnsi="Arial" w:cs="Arial"/>
          <w:sz w:val="20"/>
        </w:rPr>
        <w:t>d</w:t>
      </w:r>
      <w:r w:rsidRPr="000A4758">
        <w:rPr>
          <w:rFonts w:ascii="Arial" w:hAnsi="Arial" w:cs="Arial"/>
          <w:sz w:val="20"/>
        </w:rPr>
        <w:t xml:space="preserve"> technical second-level product support for </w:t>
      </w:r>
      <w:r w:rsidR="008061E2">
        <w:rPr>
          <w:rFonts w:ascii="Arial" w:hAnsi="Arial" w:cs="Arial"/>
          <w:sz w:val="20"/>
        </w:rPr>
        <w:t>CMS vision plus batch system.</w:t>
      </w:r>
    </w:p>
    <w:p w:rsidR="008061E2" w:rsidRPr="008061E2" w:rsidRDefault="008061E2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Provided operational stability in a production environment; and support for processes and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the business.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</w:p>
    <w:p w:rsidR="000A4758" w:rsidRPr="000A4758" w:rsidRDefault="000A4758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A4758">
        <w:rPr>
          <w:rFonts w:ascii="Arial" w:hAnsi="Arial" w:cs="Arial"/>
          <w:sz w:val="20"/>
        </w:rPr>
        <w:t>Responsible for tracking of trouble tickets and resolution of escalated support incidents.</w:t>
      </w:r>
    </w:p>
    <w:p w:rsidR="000A4758" w:rsidRPr="000A4758" w:rsidRDefault="008061E2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Involved in answering</w:t>
      </w:r>
      <w:r w:rsidR="000A4758" w:rsidRPr="000A4758">
        <w:rPr>
          <w:rFonts w:ascii="Arial" w:hAnsi="Arial" w:cs="Arial"/>
          <w:sz w:val="20"/>
        </w:rPr>
        <w:t xml:space="preserve"> technical support queries and implements fixes for application problems.</w:t>
      </w:r>
    </w:p>
    <w:p w:rsidR="000A4758" w:rsidRPr="000A4758" w:rsidRDefault="008061E2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</w:t>
      </w:r>
      <w:r w:rsidR="000A4758" w:rsidRPr="000A4758">
        <w:rPr>
          <w:rFonts w:ascii="Arial" w:hAnsi="Arial" w:cs="Arial"/>
          <w:sz w:val="20"/>
        </w:rPr>
        <w:t xml:space="preserve"> on cross-functional teams to proactively address support issues.</w:t>
      </w:r>
    </w:p>
    <w:p w:rsidR="000A4758" w:rsidRPr="000A4758" w:rsidRDefault="008061E2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</w:t>
      </w:r>
      <w:r w:rsidR="000A4758" w:rsidRPr="000A4758">
        <w:rPr>
          <w:rFonts w:ascii="Arial" w:hAnsi="Arial" w:cs="Arial"/>
          <w:sz w:val="20"/>
        </w:rPr>
        <w:t xml:space="preserve"> and maintain</w:t>
      </w:r>
      <w:r>
        <w:rPr>
          <w:rFonts w:ascii="Arial" w:hAnsi="Arial" w:cs="Arial"/>
          <w:sz w:val="20"/>
        </w:rPr>
        <w:t>ed</w:t>
      </w:r>
      <w:r w:rsidR="000A4758" w:rsidRPr="000A4758">
        <w:rPr>
          <w:rFonts w:ascii="Arial" w:hAnsi="Arial" w:cs="Arial"/>
          <w:sz w:val="20"/>
        </w:rPr>
        <w:t xml:space="preserve"> documentation for supported applications.</w:t>
      </w:r>
    </w:p>
    <w:p w:rsidR="000A4758" w:rsidRDefault="000A4758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0A4758">
        <w:rPr>
          <w:rFonts w:ascii="Arial" w:hAnsi="Arial" w:cs="Arial"/>
          <w:sz w:val="20"/>
        </w:rPr>
        <w:t>Coordinates with customers to resolve technical support issues.</w:t>
      </w:r>
    </w:p>
    <w:p w:rsidR="008061E2" w:rsidRPr="000A4758" w:rsidRDefault="008061E2" w:rsidP="000A4758">
      <w:pPr>
        <w:pStyle w:val="Details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 xml:space="preserve">Working knowledge of various mainframe tools – CA7, TSO, </w:t>
      </w:r>
      <w:r w:rsidR="004D62C8">
        <w:rPr>
          <w:rFonts w:ascii="Arial" w:hAnsi="Arial" w:cs="Arial"/>
          <w:color w:val="000000"/>
          <w:sz w:val="20"/>
          <w:shd w:val="clear" w:color="auto" w:fill="FFFFFF"/>
        </w:rPr>
        <w:t xml:space="preserve">EZT, </w:t>
      </w:r>
      <w:r>
        <w:rPr>
          <w:rFonts w:ascii="Arial" w:hAnsi="Arial" w:cs="Arial"/>
          <w:color w:val="000000"/>
          <w:sz w:val="20"/>
          <w:shd w:val="clear" w:color="auto" w:fill="FFFFFF"/>
        </w:rPr>
        <w:t>SARS and TWS.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</w:p>
    <w:p w:rsidR="0084469A" w:rsidRDefault="0084469A" w:rsidP="0084469A">
      <w:pPr>
        <w:pStyle w:val="Details"/>
        <w:ind w:left="446"/>
        <w:jc w:val="both"/>
        <w:rPr>
          <w:rFonts w:ascii="Arial" w:hAnsi="Arial" w:cs="Arial"/>
          <w:sz w:val="20"/>
        </w:rPr>
      </w:pPr>
    </w:p>
    <w:p w:rsidR="00AF4437" w:rsidRDefault="00AF4437" w:rsidP="00FF6643">
      <w:pPr>
        <w:pStyle w:val="NoSpacing"/>
      </w:pPr>
    </w:p>
    <w:p w:rsidR="0000131A" w:rsidRPr="0000131A" w:rsidRDefault="0000131A" w:rsidP="0000131A">
      <w:pPr>
        <w:pStyle w:val="NoSpacing"/>
        <w:rPr>
          <w:b/>
        </w:rPr>
      </w:pPr>
      <w:r w:rsidRPr="0000131A">
        <w:rPr>
          <w:b/>
        </w:rPr>
        <w:t>SKILLS</w:t>
      </w:r>
    </w:p>
    <w:p w:rsidR="0000131A" w:rsidRDefault="0000131A" w:rsidP="0000131A">
      <w:pPr>
        <w:pStyle w:val="NoSpacing"/>
      </w:pPr>
      <w:r>
        <w:t>COBOL (9 years), Banking (8 years), IBM DB2 (8 yea</w:t>
      </w:r>
      <w:r w:rsidR="00522B5D">
        <w:t>rs), IMS DB (5 years), IMS DC (5</w:t>
      </w:r>
      <w:r>
        <w:t xml:space="preserve"> years), JCL (9 years), VSAM (5 years), CICS (3 years),</w:t>
      </w:r>
      <w:r w:rsidR="00F76A64">
        <w:t xml:space="preserve"> </w:t>
      </w:r>
      <w:r>
        <w:t xml:space="preserve">TSO ISPF (9 years), CA7 (3 years), </w:t>
      </w:r>
      <w:proofErr w:type="spellStart"/>
      <w:r>
        <w:t>Changeman</w:t>
      </w:r>
      <w:proofErr w:type="spellEnd"/>
      <w:r>
        <w:t xml:space="preserve">/ </w:t>
      </w:r>
      <w:proofErr w:type="spellStart"/>
      <w:r>
        <w:t>Endevor</w:t>
      </w:r>
      <w:proofErr w:type="spellEnd"/>
      <w:r>
        <w:t xml:space="preserve"> (8 years), IBM RDZ (2 years), Project Management (3 years), Project Development (8 years), Project Planning</w:t>
      </w:r>
    </w:p>
    <w:p w:rsidR="0000131A" w:rsidRDefault="0000131A" w:rsidP="0000131A">
      <w:pPr>
        <w:pStyle w:val="NoSpacing"/>
      </w:pPr>
      <w:r>
        <w:t xml:space="preserve">(3 years), Agile methodol5 (5 years), Waterfall model (3 years), SQL (8 years), SPUFI/ QMF (8 years), </w:t>
      </w:r>
      <w:proofErr w:type="spellStart"/>
      <w:r>
        <w:t>Rexx</w:t>
      </w:r>
      <w:proofErr w:type="spellEnd"/>
      <w:r>
        <w:t xml:space="preserve"> (3 years), </w:t>
      </w:r>
      <w:proofErr w:type="spellStart"/>
      <w:r>
        <w:t>Eazytrive</w:t>
      </w:r>
      <w:proofErr w:type="spellEnd"/>
      <w:r>
        <w:t xml:space="preserve"> (3 years), Clear Quest or Quality Center (defect reporting) (8 years), Production Support (2 years)</w:t>
      </w:r>
      <w:r>
        <w:br/>
      </w:r>
    </w:p>
    <w:p w:rsidR="00AF4437" w:rsidRPr="0000131A" w:rsidRDefault="00AF4437" w:rsidP="00FF6643">
      <w:pPr>
        <w:pStyle w:val="NoSpacing"/>
        <w:rPr>
          <w:b/>
        </w:rPr>
      </w:pPr>
      <w:r w:rsidRPr="0000131A">
        <w:rPr>
          <w:b/>
        </w:rPr>
        <w:t>TRAINING:</w:t>
      </w:r>
    </w:p>
    <w:p w:rsidR="00AF4437" w:rsidRP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 w:rsidRPr="00AF4437">
        <w:rPr>
          <w:rFonts w:ascii="Arial" w:hAnsi="Arial" w:cs="Arial"/>
        </w:rPr>
        <w:t>Base 1 Training of Vision plus at Capgemini in May 2007</w:t>
      </w:r>
    </w:p>
    <w:p w:rsidR="00AF4437" w:rsidRP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 w:rsidRPr="00AF4437">
        <w:rPr>
          <w:rFonts w:ascii="Arial" w:hAnsi="Arial" w:cs="Arial"/>
        </w:rPr>
        <w:t>CMS Base 2 training in Vision plus at Capgemini in June 2008</w:t>
      </w:r>
    </w:p>
    <w:p w:rsidR="00AF4437" w:rsidRP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 w:rsidRPr="00AF4437">
        <w:rPr>
          <w:rFonts w:ascii="Arial" w:hAnsi="Arial" w:cs="Arial"/>
        </w:rPr>
        <w:t>Transaction management system for Card services Base 2 – Vision Plus at Capgemini in August 2008</w:t>
      </w:r>
    </w:p>
    <w:p w:rsidR="00AF4437" w:rsidRP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 w:rsidRPr="00AF4437">
        <w:rPr>
          <w:rFonts w:ascii="Arial" w:hAnsi="Arial" w:cs="Arial"/>
        </w:rPr>
        <w:t>Finance Foundation Training at Accenture in March 2011</w:t>
      </w:r>
    </w:p>
    <w:p w:rsid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 w:rsidRPr="00AF4437">
        <w:rPr>
          <w:rFonts w:ascii="Arial" w:hAnsi="Arial" w:cs="Arial"/>
        </w:rPr>
        <w:t>ASDA Certified (Applications Testing using Delivery Methods of Accenture) in March 2014</w:t>
      </w:r>
    </w:p>
    <w:p w:rsidR="00220075" w:rsidRDefault="0094251E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Training</w:t>
      </w:r>
      <w:r w:rsidR="00220075">
        <w:rPr>
          <w:rFonts w:ascii="Arial" w:hAnsi="Arial" w:cs="Arial"/>
        </w:rPr>
        <w:t xml:space="preserve"> on Blaze adviser tool for COBOL code</w:t>
      </w:r>
      <w:r w:rsidR="00134D9C">
        <w:rPr>
          <w:rFonts w:ascii="Arial" w:hAnsi="Arial" w:cs="Arial"/>
        </w:rPr>
        <w:t xml:space="preserve"> deployment </w:t>
      </w:r>
    </w:p>
    <w:p w:rsidR="0094251E" w:rsidRPr="0094251E" w:rsidRDefault="0094251E" w:rsidP="0094251E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PL/1 trained in May 2010</w:t>
      </w:r>
    </w:p>
    <w:p w:rsidR="00AF4437" w:rsidRPr="00AF4437" w:rsidRDefault="00AF4437" w:rsidP="00AF4437">
      <w:pPr>
        <w:pStyle w:val="Informal1"/>
        <w:ind w:left="446"/>
        <w:rPr>
          <w:rFonts w:ascii="Arial" w:hAnsi="Arial" w:cs="Arial"/>
        </w:rPr>
      </w:pPr>
    </w:p>
    <w:p w:rsidR="00AF4437" w:rsidRPr="0000131A" w:rsidRDefault="00AF4437" w:rsidP="00AF4437">
      <w:pPr>
        <w:pStyle w:val="NoSpacing"/>
        <w:rPr>
          <w:b/>
        </w:rPr>
      </w:pPr>
      <w:r>
        <w:t xml:space="preserve"> </w:t>
      </w:r>
      <w:r w:rsidRPr="0000131A">
        <w:rPr>
          <w:b/>
        </w:rPr>
        <w:t>AWARDS AND ACHIVEMENT:</w:t>
      </w:r>
    </w:p>
    <w:p w:rsid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Prestige Client TD DSS Partner Award in May 2015</w:t>
      </w:r>
    </w:p>
    <w:p w:rsid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Accenture Propel Award in July 2014</w:t>
      </w:r>
    </w:p>
    <w:p w:rsid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TD DSS Partner Award in Sept 2013</w:t>
      </w:r>
    </w:p>
    <w:p w:rsid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Accenture Propel Award, Zenith Award in 2011.</w:t>
      </w:r>
    </w:p>
    <w:p w:rsidR="00AF4437" w:rsidRPr="00AF4437" w:rsidRDefault="00AF4437" w:rsidP="00AF4437">
      <w:pPr>
        <w:pStyle w:val="Informal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Many spot Awards for performer of quarters and Best Mentor.</w:t>
      </w:r>
    </w:p>
    <w:p w:rsidR="00863911" w:rsidRPr="00AF4437" w:rsidRDefault="00863911" w:rsidP="00AF4437">
      <w:pPr>
        <w:pStyle w:val="Informal1"/>
        <w:ind w:left="1166"/>
        <w:rPr>
          <w:rFonts w:ascii="Arial" w:hAnsi="Arial" w:cs="Arial"/>
        </w:rPr>
      </w:pPr>
    </w:p>
    <w:sectPr w:rsidR="00863911" w:rsidRPr="00AF4437" w:rsidSect="0027480E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36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E9" w:rsidRDefault="00096FE9" w:rsidP="00097B67">
      <w:pPr>
        <w:spacing w:before="0" w:after="0"/>
      </w:pPr>
      <w:r>
        <w:separator/>
      </w:r>
    </w:p>
  </w:endnote>
  <w:endnote w:type="continuationSeparator" w:id="0">
    <w:p w:rsidR="00096FE9" w:rsidRDefault="00096FE9" w:rsidP="00097B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2C" w:rsidRDefault="00D57029">
    <w:pPr>
      <w:pStyle w:val="Footer"/>
      <w:jc w:val="center"/>
    </w:pPr>
    <w:r>
      <w:fldChar w:fldCharType="begin"/>
    </w:r>
    <w:r w:rsidR="00D02C2C">
      <w:instrText xml:space="preserve"> PAGE   \* MERGEFORMAT </w:instrText>
    </w:r>
    <w:r>
      <w:fldChar w:fldCharType="separate"/>
    </w:r>
    <w:r w:rsidR="00213FA3">
      <w:rPr>
        <w:noProof/>
      </w:rPr>
      <w:t>1</w:t>
    </w:r>
    <w:r>
      <w:rPr>
        <w:noProof/>
      </w:rPr>
      <w:fldChar w:fldCharType="end"/>
    </w:r>
  </w:p>
  <w:p w:rsidR="00097B67" w:rsidRDefault="00097B67" w:rsidP="00D02C2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E9" w:rsidRDefault="00096FE9" w:rsidP="00097B67">
      <w:pPr>
        <w:spacing w:before="0" w:after="0"/>
      </w:pPr>
      <w:r>
        <w:separator/>
      </w:r>
    </w:p>
  </w:footnote>
  <w:footnote w:type="continuationSeparator" w:id="0">
    <w:p w:rsidR="00096FE9" w:rsidRDefault="00096FE9" w:rsidP="00097B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923" w:rsidRPr="0062457B" w:rsidRDefault="001432C2" w:rsidP="00E82923">
    <w:pPr>
      <w:pStyle w:val="BodyText"/>
      <w:rPr>
        <w:rFonts w:ascii="Arial" w:hAnsi="Arial" w:cs="Arial"/>
        <w:sz w:val="20"/>
        <w:szCs w:val="20"/>
        <w:lang w:val="it-IT"/>
      </w:rPr>
    </w:pPr>
    <w:r>
      <w:rPr>
        <w:rFonts w:ascii="Arial" w:hAnsi="Arial" w:cs="Arial"/>
        <w:sz w:val="20"/>
        <w:szCs w:val="20"/>
        <w:lang w:val="it-IT"/>
      </w:rPr>
      <w:t>Chandni</w:t>
    </w:r>
    <w:r w:rsidR="00350718">
      <w:rPr>
        <w:rFonts w:ascii="Arial" w:hAnsi="Arial" w:cs="Arial"/>
        <w:sz w:val="20"/>
        <w:szCs w:val="20"/>
        <w:lang w:val="it-IT"/>
      </w:rPr>
      <w:t xml:space="preserve"> Patel</w:t>
    </w:r>
    <w:r w:rsidR="00073D83">
      <w:rPr>
        <w:rFonts w:ascii="Arial" w:hAnsi="Arial" w:cs="Arial"/>
        <w:sz w:val="20"/>
        <w:szCs w:val="20"/>
        <w:lang w:val="it-IT"/>
      </w:rPr>
      <w:t xml:space="preserve"> – Full Stack Web Developer</w:t>
    </w:r>
  </w:p>
  <w:p w:rsidR="00073D83" w:rsidRDefault="00E82923" w:rsidP="00E82923">
    <w:pPr>
      <w:pStyle w:val="BodyText"/>
      <w:contextualSpacing/>
      <w:rPr>
        <w:rFonts w:ascii="Arial" w:hAnsi="Arial" w:cs="Arial"/>
        <w:sz w:val="20"/>
        <w:szCs w:val="20"/>
        <w:lang w:val="it-IT"/>
      </w:rPr>
    </w:pPr>
    <w:r w:rsidRPr="0062457B">
      <w:rPr>
        <w:rFonts w:ascii="Arial" w:hAnsi="Arial" w:cs="Arial"/>
        <w:sz w:val="20"/>
        <w:szCs w:val="20"/>
        <w:lang w:val="it-IT"/>
      </w:rPr>
      <w:t>Mobile</w:t>
    </w:r>
    <w:r w:rsidRPr="0062457B">
      <w:rPr>
        <w:rFonts w:ascii="Arial" w:hAnsi="Arial" w:cs="Arial"/>
        <w:sz w:val="20"/>
        <w:szCs w:val="20"/>
      </w:rPr>
      <w:t xml:space="preserve"> No: </w:t>
    </w:r>
    <w:r w:rsidR="00350718">
      <w:rPr>
        <w:rFonts w:ascii="Arial" w:hAnsi="Arial" w:cs="Arial"/>
        <w:sz w:val="20"/>
        <w:szCs w:val="20"/>
      </w:rPr>
      <w:t>512-701-4</w:t>
    </w:r>
    <w:r w:rsidR="001432C2">
      <w:rPr>
        <w:rFonts w:ascii="Arial" w:hAnsi="Arial" w:cs="Arial"/>
        <w:sz w:val="20"/>
        <w:szCs w:val="20"/>
      </w:rPr>
      <w:t>944</w:t>
    </w:r>
    <w:r w:rsidR="00073D83">
      <w:rPr>
        <w:rFonts w:ascii="Arial" w:hAnsi="Arial" w:cs="Arial"/>
        <w:sz w:val="20"/>
        <w:szCs w:val="20"/>
      </w:rPr>
      <w:t xml:space="preserve"> </w:t>
    </w:r>
    <w:r w:rsidRPr="0062457B">
      <w:rPr>
        <w:rFonts w:ascii="Arial" w:hAnsi="Arial" w:cs="Arial"/>
        <w:sz w:val="20"/>
        <w:szCs w:val="20"/>
      </w:rPr>
      <w:t xml:space="preserve">E-mail: </w:t>
    </w:r>
    <w:hyperlink r:id="rId1" w:history="1">
      <w:r w:rsidR="001432C2" w:rsidRPr="000942A9">
        <w:rPr>
          <w:rStyle w:val="Hyperlink"/>
          <w:rFonts w:ascii="Arial" w:hAnsi="Arial" w:cs="Arial"/>
          <w:sz w:val="20"/>
          <w:szCs w:val="20"/>
          <w:lang w:val="it-IT"/>
        </w:rPr>
        <w:t>chandnibpatel@gmail.com</w:t>
      </w:r>
    </w:hyperlink>
    <w:r w:rsidR="00073D83" w:rsidRPr="00073D83">
      <w:rPr>
        <w:rFonts w:ascii="Arial" w:hAnsi="Arial" w:cs="Arial"/>
        <w:sz w:val="20"/>
        <w:szCs w:val="20"/>
        <w:lang w:val="it-IT"/>
      </w:rPr>
      <w:t xml:space="preserve"> </w:t>
    </w:r>
  </w:p>
  <w:p w:rsidR="00E82923" w:rsidRPr="0062457B" w:rsidRDefault="00073D83" w:rsidP="00E82923">
    <w:pPr>
      <w:pStyle w:val="BodyText"/>
      <w:contextualSpacing/>
      <w:rPr>
        <w:rFonts w:ascii="Arial" w:hAnsi="Arial" w:cs="Arial"/>
        <w:sz w:val="20"/>
        <w:szCs w:val="20"/>
        <w:lang w:val="it-IT"/>
      </w:rPr>
    </w:pPr>
    <w:r>
      <w:rPr>
        <w:rFonts w:ascii="Arial" w:hAnsi="Arial" w:cs="Arial"/>
        <w:sz w:val="20"/>
        <w:szCs w:val="20"/>
        <w:lang w:val="it-IT"/>
      </w:rPr>
      <w:t>Website :</w:t>
    </w:r>
    <w:r w:rsidRPr="00073D83">
      <w:rPr>
        <w:rFonts w:ascii="Arial" w:hAnsi="Arial" w:cs="Arial"/>
        <w:sz w:val="20"/>
        <w:szCs w:val="20"/>
        <w:lang w:val="it-IT"/>
      </w:rPr>
      <w:t xml:space="preserve"> </w:t>
    </w:r>
    <w:hyperlink r:id="rId2" w:history="1">
      <w:r w:rsidRPr="00884C58">
        <w:rPr>
          <w:rStyle w:val="Hyperlink"/>
          <w:rFonts w:ascii="Arial" w:hAnsi="Arial" w:cs="Arial"/>
          <w:sz w:val="20"/>
          <w:szCs w:val="20"/>
          <w:lang w:val="it-IT"/>
        </w:rPr>
        <w:t>https://chandnibpatel.github.io/</w:t>
      </w:r>
    </w:hyperlink>
    <w:r>
      <w:rPr>
        <w:rFonts w:ascii="Arial" w:hAnsi="Arial" w:cs="Arial"/>
        <w:sz w:val="20"/>
        <w:szCs w:val="20"/>
        <w:lang w:val="it-IT"/>
      </w:rPr>
      <w:t xml:space="preserve">  Linked-in :</w:t>
    </w:r>
    <w:r w:rsidRPr="00073D83">
      <w:t xml:space="preserve"> </w:t>
    </w:r>
    <w:hyperlink r:id="rId3" w:history="1">
      <w:r w:rsidRPr="00884C58">
        <w:rPr>
          <w:rStyle w:val="Hyperlink"/>
          <w:rFonts w:ascii="Arial" w:hAnsi="Arial" w:cs="Arial"/>
          <w:sz w:val="20"/>
          <w:szCs w:val="20"/>
          <w:lang w:val="it-IT"/>
        </w:rPr>
        <w:t>https://www.linkedin.com/in/chandni-patel-51a8a316/</w:t>
      </w:r>
    </w:hyperlink>
    <w:r>
      <w:rPr>
        <w:rFonts w:ascii="Arial" w:hAnsi="Arial" w:cs="Arial"/>
        <w:sz w:val="20"/>
        <w:szCs w:val="20"/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C06030"/>
    <w:multiLevelType w:val="hybridMultilevel"/>
    <w:tmpl w:val="62CEF3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C1A9A"/>
    <w:multiLevelType w:val="hybridMultilevel"/>
    <w:tmpl w:val="99749648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6" w15:restartNumberingAfterBreak="0">
    <w:nsid w:val="5592008A"/>
    <w:multiLevelType w:val="hybridMultilevel"/>
    <w:tmpl w:val="4650D6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551D9"/>
    <w:multiLevelType w:val="hybridMultilevel"/>
    <w:tmpl w:val="156893B8"/>
    <w:lvl w:ilvl="0" w:tplc="FFFFFFFF">
      <w:start w:val="1"/>
      <w:numFmt w:val="bullet"/>
      <w:pStyle w:val="NormalAria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32EED"/>
    <w:multiLevelType w:val="hybridMultilevel"/>
    <w:tmpl w:val="E668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7FD"/>
    <w:rsid w:val="0000131A"/>
    <w:rsid w:val="00007C0F"/>
    <w:rsid w:val="00011CCB"/>
    <w:rsid w:val="000211A5"/>
    <w:rsid w:val="00023AA3"/>
    <w:rsid w:val="000351DD"/>
    <w:rsid w:val="00035AAE"/>
    <w:rsid w:val="00037740"/>
    <w:rsid w:val="00037C94"/>
    <w:rsid w:val="00045A4D"/>
    <w:rsid w:val="000462AB"/>
    <w:rsid w:val="00046541"/>
    <w:rsid w:val="000465BE"/>
    <w:rsid w:val="00047C18"/>
    <w:rsid w:val="000535B3"/>
    <w:rsid w:val="0005689C"/>
    <w:rsid w:val="00063302"/>
    <w:rsid w:val="00064D9B"/>
    <w:rsid w:val="00066D21"/>
    <w:rsid w:val="000733AE"/>
    <w:rsid w:val="00073D83"/>
    <w:rsid w:val="00084D9D"/>
    <w:rsid w:val="00084F12"/>
    <w:rsid w:val="000851C6"/>
    <w:rsid w:val="00086C8B"/>
    <w:rsid w:val="00091449"/>
    <w:rsid w:val="0009462D"/>
    <w:rsid w:val="000959D2"/>
    <w:rsid w:val="00095E68"/>
    <w:rsid w:val="0009623C"/>
    <w:rsid w:val="00096FE9"/>
    <w:rsid w:val="00097B67"/>
    <w:rsid w:val="000A31AE"/>
    <w:rsid w:val="000A4758"/>
    <w:rsid w:val="000B0055"/>
    <w:rsid w:val="000B2CC3"/>
    <w:rsid w:val="000B30AD"/>
    <w:rsid w:val="000B6298"/>
    <w:rsid w:val="000C3B01"/>
    <w:rsid w:val="000C6209"/>
    <w:rsid w:val="000C6A22"/>
    <w:rsid w:val="000D0BC8"/>
    <w:rsid w:val="000D44A3"/>
    <w:rsid w:val="000D4885"/>
    <w:rsid w:val="000D4DEE"/>
    <w:rsid w:val="000E4438"/>
    <w:rsid w:val="000E6917"/>
    <w:rsid w:val="000E6AF8"/>
    <w:rsid w:val="000E6BE4"/>
    <w:rsid w:val="000E78DA"/>
    <w:rsid w:val="000F0533"/>
    <w:rsid w:val="000F0EFD"/>
    <w:rsid w:val="000F0F5A"/>
    <w:rsid w:val="000F50D0"/>
    <w:rsid w:val="00100C13"/>
    <w:rsid w:val="00107C0D"/>
    <w:rsid w:val="00110355"/>
    <w:rsid w:val="001117B4"/>
    <w:rsid w:val="00116778"/>
    <w:rsid w:val="0012118B"/>
    <w:rsid w:val="00121413"/>
    <w:rsid w:val="0012392D"/>
    <w:rsid w:val="00134D9C"/>
    <w:rsid w:val="001424A3"/>
    <w:rsid w:val="001432C2"/>
    <w:rsid w:val="0014770E"/>
    <w:rsid w:val="00150993"/>
    <w:rsid w:val="001514AA"/>
    <w:rsid w:val="001518BE"/>
    <w:rsid w:val="00152AA5"/>
    <w:rsid w:val="00153E59"/>
    <w:rsid w:val="00155391"/>
    <w:rsid w:val="001638F6"/>
    <w:rsid w:val="00165B4F"/>
    <w:rsid w:val="00166B4C"/>
    <w:rsid w:val="0017018B"/>
    <w:rsid w:val="00171010"/>
    <w:rsid w:val="0017437E"/>
    <w:rsid w:val="0017513A"/>
    <w:rsid w:val="001756AC"/>
    <w:rsid w:val="00175BD3"/>
    <w:rsid w:val="00176B54"/>
    <w:rsid w:val="00180E0E"/>
    <w:rsid w:val="0018221B"/>
    <w:rsid w:val="00186585"/>
    <w:rsid w:val="001911CB"/>
    <w:rsid w:val="0019654E"/>
    <w:rsid w:val="001979A6"/>
    <w:rsid w:val="001A27C6"/>
    <w:rsid w:val="001A4747"/>
    <w:rsid w:val="001A586A"/>
    <w:rsid w:val="001B65FB"/>
    <w:rsid w:val="001B74F0"/>
    <w:rsid w:val="001C5634"/>
    <w:rsid w:val="001D0EAE"/>
    <w:rsid w:val="001D57B5"/>
    <w:rsid w:val="001D6372"/>
    <w:rsid w:val="001D71FB"/>
    <w:rsid w:val="001E6E0D"/>
    <w:rsid w:val="001F0452"/>
    <w:rsid w:val="001F3FBD"/>
    <w:rsid w:val="001F57CB"/>
    <w:rsid w:val="001F65B1"/>
    <w:rsid w:val="001F67AA"/>
    <w:rsid w:val="00200A7B"/>
    <w:rsid w:val="002018C0"/>
    <w:rsid w:val="00203C85"/>
    <w:rsid w:val="002070C0"/>
    <w:rsid w:val="00207E0E"/>
    <w:rsid w:val="0021126D"/>
    <w:rsid w:val="00213FA3"/>
    <w:rsid w:val="002169A3"/>
    <w:rsid w:val="00220075"/>
    <w:rsid w:val="00221A96"/>
    <w:rsid w:val="00221F0C"/>
    <w:rsid w:val="002267A2"/>
    <w:rsid w:val="00230E2A"/>
    <w:rsid w:val="0024185D"/>
    <w:rsid w:val="002466CC"/>
    <w:rsid w:val="00250AFB"/>
    <w:rsid w:val="00257BD7"/>
    <w:rsid w:val="00260179"/>
    <w:rsid w:val="00261479"/>
    <w:rsid w:val="0026202F"/>
    <w:rsid w:val="002659A7"/>
    <w:rsid w:val="00266E09"/>
    <w:rsid w:val="00266F02"/>
    <w:rsid w:val="0027480E"/>
    <w:rsid w:val="0028285A"/>
    <w:rsid w:val="00283217"/>
    <w:rsid w:val="00283965"/>
    <w:rsid w:val="002921AD"/>
    <w:rsid w:val="002A1534"/>
    <w:rsid w:val="002A3EE2"/>
    <w:rsid w:val="002A4D7F"/>
    <w:rsid w:val="002B0A29"/>
    <w:rsid w:val="002B14F0"/>
    <w:rsid w:val="002B423D"/>
    <w:rsid w:val="002C1AAF"/>
    <w:rsid w:val="002C2DB1"/>
    <w:rsid w:val="002D01A0"/>
    <w:rsid w:val="002D55F9"/>
    <w:rsid w:val="002E08E0"/>
    <w:rsid w:val="002E4586"/>
    <w:rsid w:val="002E4BC0"/>
    <w:rsid w:val="002E5790"/>
    <w:rsid w:val="002F1CBE"/>
    <w:rsid w:val="002F3721"/>
    <w:rsid w:val="002F4085"/>
    <w:rsid w:val="002F459F"/>
    <w:rsid w:val="002F7F3E"/>
    <w:rsid w:val="00302777"/>
    <w:rsid w:val="00311D6E"/>
    <w:rsid w:val="00314788"/>
    <w:rsid w:val="00314ED4"/>
    <w:rsid w:val="00314ED7"/>
    <w:rsid w:val="00315D26"/>
    <w:rsid w:val="00317F1C"/>
    <w:rsid w:val="00320233"/>
    <w:rsid w:val="003205F9"/>
    <w:rsid w:val="00326F6A"/>
    <w:rsid w:val="0032723E"/>
    <w:rsid w:val="003329EE"/>
    <w:rsid w:val="0033479F"/>
    <w:rsid w:val="00336C6D"/>
    <w:rsid w:val="00340A6E"/>
    <w:rsid w:val="003410E9"/>
    <w:rsid w:val="0034175A"/>
    <w:rsid w:val="00341C9A"/>
    <w:rsid w:val="003423BF"/>
    <w:rsid w:val="00346FC6"/>
    <w:rsid w:val="00350718"/>
    <w:rsid w:val="0035120C"/>
    <w:rsid w:val="00352B11"/>
    <w:rsid w:val="003537BB"/>
    <w:rsid w:val="00355EBD"/>
    <w:rsid w:val="00356EFD"/>
    <w:rsid w:val="00356F72"/>
    <w:rsid w:val="00360BB2"/>
    <w:rsid w:val="0036103A"/>
    <w:rsid w:val="00361286"/>
    <w:rsid w:val="0036181C"/>
    <w:rsid w:val="00361942"/>
    <w:rsid w:val="00364F32"/>
    <w:rsid w:val="0037072C"/>
    <w:rsid w:val="003722F1"/>
    <w:rsid w:val="00373986"/>
    <w:rsid w:val="003749E2"/>
    <w:rsid w:val="00374C1B"/>
    <w:rsid w:val="00374EC9"/>
    <w:rsid w:val="00375C88"/>
    <w:rsid w:val="00380215"/>
    <w:rsid w:val="003802F6"/>
    <w:rsid w:val="00380598"/>
    <w:rsid w:val="003809E3"/>
    <w:rsid w:val="00383057"/>
    <w:rsid w:val="00383D1A"/>
    <w:rsid w:val="00386445"/>
    <w:rsid w:val="00392F4C"/>
    <w:rsid w:val="00396289"/>
    <w:rsid w:val="00396828"/>
    <w:rsid w:val="003B6087"/>
    <w:rsid w:val="003B7A2D"/>
    <w:rsid w:val="003C0A84"/>
    <w:rsid w:val="003C2FEF"/>
    <w:rsid w:val="003C32CF"/>
    <w:rsid w:val="003C4F33"/>
    <w:rsid w:val="003C5B9F"/>
    <w:rsid w:val="003C6CA9"/>
    <w:rsid w:val="003D2E50"/>
    <w:rsid w:val="003D35BC"/>
    <w:rsid w:val="003D38A3"/>
    <w:rsid w:val="003D449E"/>
    <w:rsid w:val="003D7A7C"/>
    <w:rsid w:val="003E150D"/>
    <w:rsid w:val="003E41BB"/>
    <w:rsid w:val="003E585A"/>
    <w:rsid w:val="003E65A2"/>
    <w:rsid w:val="003E710A"/>
    <w:rsid w:val="003F1D3B"/>
    <w:rsid w:val="003F2076"/>
    <w:rsid w:val="003F732A"/>
    <w:rsid w:val="0040055D"/>
    <w:rsid w:val="004069C6"/>
    <w:rsid w:val="00411D9C"/>
    <w:rsid w:val="0041307C"/>
    <w:rsid w:val="00415A24"/>
    <w:rsid w:val="00415EA4"/>
    <w:rsid w:val="004402E6"/>
    <w:rsid w:val="004406D2"/>
    <w:rsid w:val="0044090B"/>
    <w:rsid w:val="00441F37"/>
    <w:rsid w:val="004460D9"/>
    <w:rsid w:val="00447644"/>
    <w:rsid w:val="00450603"/>
    <w:rsid w:val="004524E7"/>
    <w:rsid w:val="00452DD4"/>
    <w:rsid w:val="00460AE9"/>
    <w:rsid w:val="004613B8"/>
    <w:rsid w:val="0046544E"/>
    <w:rsid w:val="00467306"/>
    <w:rsid w:val="00467713"/>
    <w:rsid w:val="004678E2"/>
    <w:rsid w:val="00467C1B"/>
    <w:rsid w:val="004758FA"/>
    <w:rsid w:val="00477BA4"/>
    <w:rsid w:val="00477E72"/>
    <w:rsid w:val="004831BF"/>
    <w:rsid w:val="00485860"/>
    <w:rsid w:val="00485D47"/>
    <w:rsid w:val="004861D0"/>
    <w:rsid w:val="004878B2"/>
    <w:rsid w:val="0049042B"/>
    <w:rsid w:val="00492219"/>
    <w:rsid w:val="00492E70"/>
    <w:rsid w:val="00493257"/>
    <w:rsid w:val="00493B94"/>
    <w:rsid w:val="004A12EF"/>
    <w:rsid w:val="004A63FD"/>
    <w:rsid w:val="004A6D72"/>
    <w:rsid w:val="004B369A"/>
    <w:rsid w:val="004B4C73"/>
    <w:rsid w:val="004B5DFA"/>
    <w:rsid w:val="004B65C7"/>
    <w:rsid w:val="004C1B46"/>
    <w:rsid w:val="004C1CE0"/>
    <w:rsid w:val="004C385F"/>
    <w:rsid w:val="004C7871"/>
    <w:rsid w:val="004D2EF6"/>
    <w:rsid w:val="004D3960"/>
    <w:rsid w:val="004D3F72"/>
    <w:rsid w:val="004D5678"/>
    <w:rsid w:val="004D5AE0"/>
    <w:rsid w:val="004D62C8"/>
    <w:rsid w:val="004D72E7"/>
    <w:rsid w:val="004E27C5"/>
    <w:rsid w:val="004E617F"/>
    <w:rsid w:val="004F0079"/>
    <w:rsid w:val="004F434D"/>
    <w:rsid w:val="004F4CBB"/>
    <w:rsid w:val="004F53D2"/>
    <w:rsid w:val="004F63A5"/>
    <w:rsid w:val="005016CA"/>
    <w:rsid w:val="00502631"/>
    <w:rsid w:val="00502E6B"/>
    <w:rsid w:val="00506797"/>
    <w:rsid w:val="00507527"/>
    <w:rsid w:val="005101D0"/>
    <w:rsid w:val="005125CF"/>
    <w:rsid w:val="005205AC"/>
    <w:rsid w:val="00522B5D"/>
    <w:rsid w:val="00522EC2"/>
    <w:rsid w:val="0052346D"/>
    <w:rsid w:val="005239E1"/>
    <w:rsid w:val="0053396A"/>
    <w:rsid w:val="0053451F"/>
    <w:rsid w:val="00535223"/>
    <w:rsid w:val="005408EA"/>
    <w:rsid w:val="005410D4"/>
    <w:rsid w:val="00541BEA"/>
    <w:rsid w:val="00550D16"/>
    <w:rsid w:val="005511CF"/>
    <w:rsid w:val="0055324D"/>
    <w:rsid w:val="00555605"/>
    <w:rsid w:val="00561F30"/>
    <w:rsid w:val="005625F9"/>
    <w:rsid w:val="00563492"/>
    <w:rsid w:val="005723FC"/>
    <w:rsid w:val="005725A1"/>
    <w:rsid w:val="00572C04"/>
    <w:rsid w:val="005731C6"/>
    <w:rsid w:val="00574660"/>
    <w:rsid w:val="00574A35"/>
    <w:rsid w:val="00580F79"/>
    <w:rsid w:val="00585FF3"/>
    <w:rsid w:val="005954AF"/>
    <w:rsid w:val="00595D6A"/>
    <w:rsid w:val="005974C1"/>
    <w:rsid w:val="005B2D9B"/>
    <w:rsid w:val="005B333D"/>
    <w:rsid w:val="005B6B93"/>
    <w:rsid w:val="005B7E3B"/>
    <w:rsid w:val="005C7449"/>
    <w:rsid w:val="005D7002"/>
    <w:rsid w:val="005E068A"/>
    <w:rsid w:val="005E2459"/>
    <w:rsid w:val="005E65F4"/>
    <w:rsid w:val="005F410C"/>
    <w:rsid w:val="005F7CE3"/>
    <w:rsid w:val="005F7EB0"/>
    <w:rsid w:val="00602620"/>
    <w:rsid w:val="0061031C"/>
    <w:rsid w:val="00614CFA"/>
    <w:rsid w:val="00615BC1"/>
    <w:rsid w:val="00615D98"/>
    <w:rsid w:val="00616D04"/>
    <w:rsid w:val="006220CA"/>
    <w:rsid w:val="00622BC5"/>
    <w:rsid w:val="0062457B"/>
    <w:rsid w:val="00630851"/>
    <w:rsid w:val="0063437F"/>
    <w:rsid w:val="0063520C"/>
    <w:rsid w:val="00636010"/>
    <w:rsid w:val="006370DC"/>
    <w:rsid w:val="00637E1E"/>
    <w:rsid w:val="00640266"/>
    <w:rsid w:val="006418AC"/>
    <w:rsid w:val="0064512A"/>
    <w:rsid w:val="006462F4"/>
    <w:rsid w:val="006568E2"/>
    <w:rsid w:val="00657DA6"/>
    <w:rsid w:val="006670E7"/>
    <w:rsid w:val="00667C99"/>
    <w:rsid w:val="0067105D"/>
    <w:rsid w:val="006737AB"/>
    <w:rsid w:val="00673B5D"/>
    <w:rsid w:val="00676085"/>
    <w:rsid w:val="00676B0D"/>
    <w:rsid w:val="00677496"/>
    <w:rsid w:val="006774A1"/>
    <w:rsid w:val="00680EC7"/>
    <w:rsid w:val="006821BC"/>
    <w:rsid w:val="006828DD"/>
    <w:rsid w:val="006864B4"/>
    <w:rsid w:val="006904E0"/>
    <w:rsid w:val="00696925"/>
    <w:rsid w:val="006A04EB"/>
    <w:rsid w:val="006A3343"/>
    <w:rsid w:val="006A5A7D"/>
    <w:rsid w:val="006A6815"/>
    <w:rsid w:val="006A6E49"/>
    <w:rsid w:val="006B3A7C"/>
    <w:rsid w:val="006B5D3A"/>
    <w:rsid w:val="006B7C22"/>
    <w:rsid w:val="006C0004"/>
    <w:rsid w:val="006C06F3"/>
    <w:rsid w:val="006C45AB"/>
    <w:rsid w:val="006D2C4F"/>
    <w:rsid w:val="006D3EDC"/>
    <w:rsid w:val="006D6735"/>
    <w:rsid w:val="006E279D"/>
    <w:rsid w:val="006E4C21"/>
    <w:rsid w:val="006E5E72"/>
    <w:rsid w:val="006E6AC1"/>
    <w:rsid w:val="006F2B46"/>
    <w:rsid w:val="006F5A40"/>
    <w:rsid w:val="006F6111"/>
    <w:rsid w:val="006F6B36"/>
    <w:rsid w:val="00702846"/>
    <w:rsid w:val="0070772B"/>
    <w:rsid w:val="00712DC5"/>
    <w:rsid w:val="00714178"/>
    <w:rsid w:val="007143F3"/>
    <w:rsid w:val="00714898"/>
    <w:rsid w:val="007167E6"/>
    <w:rsid w:val="007209D4"/>
    <w:rsid w:val="007241BA"/>
    <w:rsid w:val="00733068"/>
    <w:rsid w:val="00735F2A"/>
    <w:rsid w:val="00736C8C"/>
    <w:rsid w:val="00737C81"/>
    <w:rsid w:val="007403B0"/>
    <w:rsid w:val="007404B4"/>
    <w:rsid w:val="00742F39"/>
    <w:rsid w:val="00745E6F"/>
    <w:rsid w:val="00747D23"/>
    <w:rsid w:val="00752CE3"/>
    <w:rsid w:val="00756373"/>
    <w:rsid w:val="00757A98"/>
    <w:rsid w:val="007601DD"/>
    <w:rsid w:val="007607A5"/>
    <w:rsid w:val="00762405"/>
    <w:rsid w:val="00767B97"/>
    <w:rsid w:val="007708C7"/>
    <w:rsid w:val="0077261A"/>
    <w:rsid w:val="007756C3"/>
    <w:rsid w:val="00775EC0"/>
    <w:rsid w:val="00786179"/>
    <w:rsid w:val="00791288"/>
    <w:rsid w:val="007937A6"/>
    <w:rsid w:val="007962F8"/>
    <w:rsid w:val="00796E69"/>
    <w:rsid w:val="00797DFA"/>
    <w:rsid w:val="007A2874"/>
    <w:rsid w:val="007A6637"/>
    <w:rsid w:val="007C0BD6"/>
    <w:rsid w:val="007C0F12"/>
    <w:rsid w:val="007C1351"/>
    <w:rsid w:val="007C166C"/>
    <w:rsid w:val="007C29DC"/>
    <w:rsid w:val="007C36FA"/>
    <w:rsid w:val="007D0B32"/>
    <w:rsid w:val="007D16EF"/>
    <w:rsid w:val="007D27FD"/>
    <w:rsid w:val="007D5F10"/>
    <w:rsid w:val="007D7ADC"/>
    <w:rsid w:val="007E1FC6"/>
    <w:rsid w:val="007E2B91"/>
    <w:rsid w:val="007E3DA4"/>
    <w:rsid w:val="007F28B0"/>
    <w:rsid w:val="007F35E3"/>
    <w:rsid w:val="007F6C84"/>
    <w:rsid w:val="007F7A00"/>
    <w:rsid w:val="00800261"/>
    <w:rsid w:val="00801C2C"/>
    <w:rsid w:val="008061E2"/>
    <w:rsid w:val="008146AB"/>
    <w:rsid w:val="00822438"/>
    <w:rsid w:val="00822636"/>
    <w:rsid w:val="00825875"/>
    <w:rsid w:val="008264AB"/>
    <w:rsid w:val="00830203"/>
    <w:rsid w:val="00832BFF"/>
    <w:rsid w:val="00833351"/>
    <w:rsid w:val="00840980"/>
    <w:rsid w:val="0084214F"/>
    <w:rsid w:val="00844322"/>
    <w:rsid w:val="0084469A"/>
    <w:rsid w:val="0084734A"/>
    <w:rsid w:val="00850985"/>
    <w:rsid w:val="008562E5"/>
    <w:rsid w:val="00862D48"/>
    <w:rsid w:val="008632CB"/>
    <w:rsid w:val="00863607"/>
    <w:rsid w:val="00863911"/>
    <w:rsid w:val="00863B2E"/>
    <w:rsid w:val="00864F67"/>
    <w:rsid w:val="0089053F"/>
    <w:rsid w:val="008A19DA"/>
    <w:rsid w:val="008B0623"/>
    <w:rsid w:val="008B068A"/>
    <w:rsid w:val="008B0E5A"/>
    <w:rsid w:val="008B21BB"/>
    <w:rsid w:val="008B5956"/>
    <w:rsid w:val="008B7287"/>
    <w:rsid w:val="008C0670"/>
    <w:rsid w:val="008C405C"/>
    <w:rsid w:val="008C4FCF"/>
    <w:rsid w:val="008D1DAD"/>
    <w:rsid w:val="008D2812"/>
    <w:rsid w:val="008D7E30"/>
    <w:rsid w:val="008E2C02"/>
    <w:rsid w:val="008F295D"/>
    <w:rsid w:val="008F4EDB"/>
    <w:rsid w:val="008F601E"/>
    <w:rsid w:val="008F616C"/>
    <w:rsid w:val="0090157F"/>
    <w:rsid w:val="00903006"/>
    <w:rsid w:val="00905C77"/>
    <w:rsid w:val="0091432C"/>
    <w:rsid w:val="00914535"/>
    <w:rsid w:val="00915BB5"/>
    <w:rsid w:val="009160A1"/>
    <w:rsid w:val="00916D67"/>
    <w:rsid w:val="009201A2"/>
    <w:rsid w:val="0092302B"/>
    <w:rsid w:val="0092499D"/>
    <w:rsid w:val="009322D9"/>
    <w:rsid w:val="00936347"/>
    <w:rsid w:val="0094251E"/>
    <w:rsid w:val="00945AD4"/>
    <w:rsid w:val="00950461"/>
    <w:rsid w:val="00950671"/>
    <w:rsid w:val="00953E9D"/>
    <w:rsid w:val="0095712A"/>
    <w:rsid w:val="00960685"/>
    <w:rsid w:val="0096179C"/>
    <w:rsid w:val="0096400F"/>
    <w:rsid w:val="009707FC"/>
    <w:rsid w:val="00973600"/>
    <w:rsid w:val="00974498"/>
    <w:rsid w:val="00991335"/>
    <w:rsid w:val="00996BCB"/>
    <w:rsid w:val="009A2803"/>
    <w:rsid w:val="009A2A3D"/>
    <w:rsid w:val="009A46E2"/>
    <w:rsid w:val="009A4913"/>
    <w:rsid w:val="009A4987"/>
    <w:rsid w:val="009A5A7D"/>
    <w:rsid w:val="009A76DB"/>
    <w:rsid w:val="009A7BC6"/>
    <w:rsid w:val="009B01DC"/>
    <w:rsid w:val="009B298F"/>
    <w:rsid w:val="009C76C2"/>
    <w:rsid w:val="009D1700"/>
    <w:rsid w:val="009D1DAB"/>
    <w:rsid w:val="009D3CFD"/>
    <w:rsid w:val="009E206A"/>
    <w:rsid w:val="009E6B23"/>
    <w:rsid w:val="009E70AF"/>
    <w:rsid w:val="009F112F"/>
    <w:rsid w:val="009F156D"/>
    <w:rsid w:val="009F2B79"/>
    <w:rsid w:val="009F4403"/>
    <w:rsid w:val="009F4831"/>
    <w:rsid w:val="009F7C87"/>
    <w:rsid w:val="00A019DC"/>
    <w:rsid w:val="00A03F90"/>
    <w:rsid w:val="00A1224A"/>
    <w:rsid w:val="00A12F44"/>
    <w:rsid w:val="00A137E3"/>
    <w:rsid w:val="00A243A0"/>
    <w:rsid w:val="00A25CA1"/>
    <w:rsid w:val="00A260CD"/>
    <w:rsid w:val="00A370B6"/>
    <w:rsid w:val="00A3740E"/>
    <w:rsid w:val="00A40DEE"/>
    <w:rsid w:val="00A42629"/>
    <w:rsid w:val="00A46863"/>
    <w:rsid w:val="00A54095"/>
    <w:rsid w:val="00A576AF"/>
    <w:rsid w:val="00A6184E"/>
    <w:rsid w:val="00A70F1B"/>
    <w:rsid w:val="00A73089"/>
    <w:rsid w:val="00A738BC"/>
    <w:rsid w:val="00A7412D"/>
    <w:rsid w:val="00A767EB"/>
    <w:rsid w:val="00A837E2"/>
    <w:rsid w:val="00A83B36"/>
    <w:rsid w:val="00A92CF6"/>
    <w:rsid w:val="00A93680"/>
    <w:rsid w:val="00A948D8"/>
    <w:rsid w:val="00A96D26"/>
    <w:rsid w:val="00AA366E"/>
    <w:rsid w:val="00AA410A"/>
    <w:rsid w:val="00AA5B80"/>
    <w:rsid w:val="00AB091C"/>
    <w:rsid w:val="00AB372B"/>
    <w:rsid w:val="00AC6DC3"/>
    <w:rsid w:val="00AD5A89"/>
    <w:rsid w:val="00AD5CD9"/>
    <w:rsid w:val="00AE0435"/>
    <w:rsid w:val="00AE2060"/>
    <w:rsid w:val="00AE2526"/>
    <w:rsid w:val="00AE32A1"/>
    <w:rsid w:val="00AE3885"/>
    <w:rsid w:val="00AF3E9B"/>
    <w:rsid w:val="00AF4437"/>
    <w:rsid w:val="00B011CA"/>
    <w:rsid w:val="00B0366B"/>
    <w:rsid w:val="00B03A4C"/>
    <w:rsid w:val="00B04671"/>
    <w:rsid w:val="00B04688"/>
    <w:rsid w:val="00B05669"/>
    <w:rsid w:val="00B06B0C"/>
    <w:rsid w:val="00B10043"/>
    <w:rsid w:val="00B12E78"/>
    <w:rsid w:val="00B15946"/>
    <w:rsid w:val="00B179C1"/>
    <w:rsid w:val="00B20582"/>
    <w:rsid w:val="00B227AB"/>
    <w:rsid w:val="00B231B3"/>
    <w:rsid w:val="00B327FF"/>
    <w:rsid w:val="00B3453C"/>
    <w:rsid w:val="00B34A8F"/>
    <w:rsid w:val="00B37C0F"/>
    <w:rsid w:val="00B41270"/>
    <w:rsid w:val="00B41BAD"/>
    <w:rsid w:val="00B44E03"/>
    <w:rsid w:val="00B47B9D"/>
    <w:rsid w:val="00B51B05"/>
    <w:rsid w:val="00B56D45"/>
    <w:rsid w:val="00B56E0D"/>
    <w:rsid w:val="00B60560"/>
    <w:rsid w:val="00B60A1B"/>
    <w:rsid w:val="00B633AF"/>
    <w:rsid w:val="00B6469A"/>
    <w:rsid w:val="00B70084"/>
    <w:rsid w:val="00B72DC2"/>
    <w:rsid w:val="00B73768"/>
    <w:rsid w:val="00B7732B"/>
    <w:rsid w:val="00B80126"/>
    <w:rsid w:val="00B81608"/>
    <w:rsid w:val="00B824FC"/>
    <w:rsid w:val="00B83647"/>
    <w:rsid w:val="00B83FCC"/>
    <w:rsid w:val="00B86D37"/>
    <w:rsid w:val="00B940E5"/>
    <w:rsid w:val="00B95958"/>
    <w:rsid w:val="00BA19DF"/>
    <w:rsid w:val="00BA1AEE"/>
    <w:rsid w:val="00BA6887"/>
    <w:rsid w:val="00BA7F85"/>
    <w:rsid w:val="00BC44F6"/>
    <w:rsid w:val="00BD1A45"/>
    <w:rsid w:val="00BD7D24"/>
    <w:rsid w:val="00BE393F"/>
    <w:rsid w:val="00BE4BA0"/>
    <w:rsid w:val="00BF0B63"/>
    <w:rsid w:val="00BF3EDA"/>
    <w:rsid w:val="00BF53DF"/>
    <w:rsid w:val="00C04D3E"/>
    <w:rsid w:val="00C05271"/>
    <w:rsid w:val="00C07CEA"/>
    <w:rsid w:val="00C15FC9"/>
    <w:rsid w:val="00C24712"/>
    <w:rsid w:val="00C25D46"/>
    <w:rsid w:val="00C31E50"/>
    <w:rsid w:val="00C363BB"/>
    <w:rsid w:val="00C41DC1"/>
    <w:rsid w:val="00C429D4"/>
    <w:rsid w:val="00C52052"/>
    <w:rsid w:val="00C52355"/>
    <w:rsid w:val="00C54833"/>
    <w:rsid w:val="00C57FA4"/>
    <w:rsid w:val="00C60287"/>
    <w:rsid w:val="00C6295A"/>
    <w:rsid w:val="00C71163"/>
    <w:rsid w:val="00C8031E"/>
    <w:rsid w:val="00C81D5A"/>
    <w:rsid w:val="00C82CB5"/>
    <w:rsid w:val="00C83A1B"/>
    <w:rsid w:val="00C9258E"/>
    <w:rsid w:val="00C973AA"/>
    <w:rsid w:val="00CA048A"/>
    <w:rsid w:val="00CA0EA6"/>
    <w:rsid w:val="00CA295C"/>
    <w:rsid w:val="00CA3CCF"/>
    <w:rsid w:val="00CA57DE"/>
    <w:rsid w:val="00CA5EF1"/>
    <w:rsid w:val="00CB3BC1"/>
    <w:rsid w:val="00CB4E72"/>
    <w:rsid w:val="00CB5BF2"/>
    <w:rsid w:val="00CC02A4"/>
    <w:rsid w:val="00CC1A40"/>
    <w:rsid w:val="00CD735D"/>
    <w:rsid w:val="00CE47E6"/>
    <w:rsid w:val="00CE498D"/>
    <w:rsid w:val="00CE4A75"/>
    <w:rsid w:val="00CE4B4B"/>
    <w:rsid w:val="00CE4BE1"/>
    <w:rsid w:val="00CE5530"/>
    <w:rsid w:val="00CE56C2"/>
    <w:rsid w:val="00CE7AED"/>
    <w:rsid w:val="00CF0472"/>
    <w:rsid w:val="00D00306"/>
    <w:rsid w:val="00D02C2C"/>
    <w:rsid w:val="00D031B7"/>
    <w:rsid w:val="00D03B9B"/>
    <w:rsid w:val="00D03FC0"/>
    <w:rsid w:val="00D075ED"/>
    <w:rsid w:val="00D07C2E"/>
    <w:rsid w:val="00D12455"/>
    <w:rsid w:val="00D155F4"/>
    <w:rsid w:val="00D250A6"/>
    <w:rsid w:val="00D2734E"/>
    <w:rsid w:val="00D30951"/>
    <w:rsid w:val="00D314B7"/>
    <w:rsid w:val="00D33159"/>
    <w:rsid w:val="00D37678"/>
    <w:rsid w:val="00D40E43"/>
    <w:rsid w:val="00D45A7E"/>
    <w:rsid w:val="00D533F0"/>
    <w:rsid w:val="00D57029"/>
    <w:rsid w:val="00D613F7"/>
    <w:rsid w:val="00D6553C"/>
    <w:rsid w:val="00D7387F"/>
    <w:rsid w:val="00D755C0"/>
    <w:rsid w:val="00D75917"/>
    <w:rsid w:val="00D80210"/>
    <w:rsid w:val="00D80A8F"/>
    <w:rsid w:val="00D815BE"/>
    <w:rsid w:val="00D83D5A"/>
    <w:rsid w:val="00D84A75"/>
    <w:rsid w:val="00D85A0C"/>
    <w:rsid w:val="00D86B57"/>
    <w:rsid w:val="00D86D55"/>
    <w:rsid w:val="00D91D72"/>
    <w:rsid w:val="00D92EBD"/>
    <w:rsid w:val="00DA1A17"/>
    <w:rsid w:val="00DA2FBA"/>
    <w:rsid w:val="00DA593A"/>
    <w:rsid w:val="00DB47F1"/>
    <w:rsid w:val="00DC0DDE"/>
    <w:rsid w:val="00DC4875"/>
    <w:rsid w:val="00DC4B08"/>
    <w:rsid w:val="00DC4F14"/>
    <w:rsid w:val="00DC5E21"/>
    <w:rsid w:val="00DD537E"/>
    <w:rsid w:val="00DE4A4C"/>
    <w:rsid w:val="00DE787A"/>
    <w:rsid w:val="00DF2212"/>
    <w:rsid w:val="00DF2B92"/>
    <w:rsid w:val="00DF3389"/>
    <w:rsid w:val="00DF5093"/>
    <w:rsid w:val="00DF767F"/>
    <w:rsid w:val="00E00B9C"/>
    <w:rsid w:val="00E124E1"/>
    <w:rsid w:val="00E13A90"/>
    <w:rsid w:val="00E140DE"/>
    <w:rsid w:val="00E201BA"/>
    <w:rsid w:val="00E272DF"/>
    <w:rsid w:val="00E31453"/>
    <w:rsid w:val="00E31B70"/>
    <w:rsid w:val="00E324AC"/>
    <w:rsid w:val="00E32AF5"/>
    <w:rsid w:val="00E33825"/>
    <w:rsid w:val="00E35F13"/>
    <w:rsid w:val="00E46D13"/>
    <w:rsid w:val="00E50C34"/>
    <w:rsid w:val="00E50D05"/>
    <w:rsid w:val="00E55DBE"/>
    <w:rsid w:val="00E577C6"/>
    <w:rsid w:val="00E60629"/>
    <w:rsid w:val="00E61B58"/>
    <w:rsid w:val="00E62C83"/>
    <w:rsid w:val="00E63EA6"/>
    <w:rsid w:val="00E64C96"/>
    <w:rsid w:val="00E71A4D"/>
    <w:rsid w:val="00E741D1"/>
    <w:rsid w:val="00E82444"/>
    <w:rsid w:val="00E82923"/>
    <w:rsid w:val="00E86554"/>
    <w:rsid w:val="00E8715E"/>
    <w:rsid w:val="00E905F4"/>
    <w:rsid w:val="00E9186F"/>
    <w:rsid w:val="00E936F9"/>
    <w:rsid w:val="00E950CE"/>
    <w:rsid w:val="00E9516F"/>
    <w:rsid w:val="00E958B5"/>
    <w:rsid w:val="00E96A75"/>
    <w:rsid w:val="00EA1BF4"/>
    <w:rsid w:val="00EA61F3"/>
    <w:rsid w:val="00EB147D"/>
    <w:rsid w:val="00EB176E"/>
    <w:rsid w:val="00EB5AB7"/>
    <w:rsid w:val="00EB66E2"/>
    <w:rsid w:val="00EB7E07"/>
    <w:rsid w:val="00EC0B37"/>
    <w:rsid w:val="00EC1427"/>
    <w:rsid w:val="00EC1F8E"/>
    <w:rsid w:val="00EC3810"/>
    <w:rsid w:val="00EC4EF8"/>
    <w:rsid w:val="00EC7C6A"/>
    <w:rsid w:val="00ED66E9"/>
    <w:rsid w:val="00ED75EE"/>
    <w:rsid w:val="00EE0080"/>
    <w:rsid w:val="00EE28A8"/>
    <w:rsid w:val="00EE303F"/>
    <w:rsid w:val="00EE7D62"/>
    <w:rsid w:val="00EF7F4C"/>
    <w:rsid w:val="00F00688"/>
    <w:rsid w:val="00F02EF8"/>
    <w:rsid w:val="00F0692A"/>
    <w:rsid w:val="00F1124F"/>
    <w:rsid w:val="00F1173C"/>
    <w:rsid w:val="00F12525"/>
    <w:rsid w:val="00F12CD0"/>
    <w:rsid w:val="00F148ED"/>
    <w:rsid w:val="00F16796"/>
    <w:rsid w:val="00F210FC"/>
    <w:rsid w:val="00F24221"/>
    <w:rsid w:val="00F26791"/>
    <w:rsid w:val="00F3108C"/>
    <w:rsid w:val="00F3257D"/>
    <w:rsid w:val="00F34B50"/>
    <w:rsid w:val="00F44192"/>
    <w:rsid w:val="00F456B8"/>
    <w:rsid w:val="00F45AE1"/>
    <w:rsid w:val="00F45F98"/>
    <w:rsid w:val="00F4794A"/>
    <w:rsid w:val="00F51D6F"/>
    <w:rsid w:val="00F53F0A"/>
    <w:rsid w:val="00F632E0"/>
    <w:rsid w:val="00F64499"/>
    <w:rsid w:val="00F7118C"/>
    <w:rsid w:val="00F71BA2"/>
    <w:rsid w:val="00F72568"/>
    <w:rsid w:val="00F73F1C"/>
    <w:rsid w:val="00F769CA"/>
    <w:rsid w:val="00F76A64"/>
    <w:rsid w:val="00F87DF1"/>
    <w:rsid w:val="00F91539"/>
    <w:rsid w:val="00F95809"/>
    <w:rsid w:val="00FA5C15"/>
    <w:rsid w:val="00FA7C21"/>
    <w:rsid w:val="00FB0C04"/>
    <w:rsid w:val="00FB0DB1"/>
    <w:rsid w:val="00FB4999"/>
    <w:rsid w:val="00FB71F0"/>
    <w:rsid w:val="00FC39B3"/>
    <w:rsid w:val="00FC74CB"/>
    <w:rsid w:val="00FD2065"/>
    <w:rsid w:val="00FD3CB2"/>
    <w:rsid w:val="00FD451D"/>
    <w:rsid w:val="00FD70EA"/>
    <w:rsid w:val="00FE072A"/>
    <w:rsid w:val="00FE13CC"/>
    <w:rsid w:val="00FE19B1"/>
    <w:rsid w:val="00FE6067"/>
    <w:rsid w:val="00FE72FF"/>
    <w:rsid w:val="00FE76B7"/>
    <w:rsid w:val="00FF1CF2"/>
    <w:rsid w:val="00FF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00C87"/>
  <w15:docId w15:val="{A22EA759-20AB-4740-90FD-4AEFBDCF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812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8D2812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8D2812"/>
  </w:style>
  <w:style w:type="character" w:customStyle="1" w:styleId="FootnoteCharacters">
    <w:name w:val="Footnote Characters"/>
    <w:rsid w:val="008D2812"/>
  </w:style>
  <w:style w:type="character" w:styleId="Hyperlink">
    <w:name w:val="Hyperlink"/>
    <w:semiHidden/>
    <w:rsid w:val="008D2812"/>
    <w:rPr>
      <w:color w:val="000080"/>
      <w:u w:val="single"/>
    </w:rPr>
  </w:style>
  <w:style w:type="character" w:customStyle="1" w:styleId="Bullets">
    <w:name w:val="Bullets"/>
    <w:rsid w:val="008D281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8D2812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semiHidden/>
    <w:rsid w:val="008D2812"/>
    <w:pPr>
      <w:spacing w:before="0" w:after="0"/>
      <w:ind w:left="0" w:right="0"/>
    </w:pPr>
  </w:style>
  <w:style w:type="paragraph" w:styleId="List">
    <w:name w:val="List"/>
    <w:basedOn w:val="BodyText"/>
    <w:semiHidden/>
    <w:rsid w:val="008D2812"/>
  </w:style>
  <w:style w:type="paragraph" w:styleId="Caption">
    <w:name w:val="caption"/>
    <w:basedOn w:val="Normal"/>
    <w:qFormat/>
    <w:rsid w:val="008D28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D2812"/>
    <w:pPr>
      <w:suppressLineNumbers/>
    </w:pPr>
  </w:style>
  <w:style w:type="paragraph" w:customStyle="1" w:styleId="HorizontalLine">
    <w:name w:val="Horizontal Line"/>
    <w:basedOn w:val="Normal"/>
    <w:next w:val="BodyText"/>
    <w:rsid w:val="008D2812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8D2812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8D2812"/>
  </w:style>
  <w:style w:type="paragraph" w:styleId="Footer">
    <w:name w:val="footer"/>
    <w:basedOn w:val="Normal"/>
    <w:link w:val="FooterChar"/>
    <w:uiPriority w:val="99"/>
    <w:rsid w:val="008D2812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8D2812"/>
    <w:pPr>
      <w:suppressLineNumbers/>
      <w:tabs>
        <w:tab w:val="center" w:pos="4904"/>
        <w:tab w:val="right" w:pos="9723"/>
      </w:tabs>
    </w:pPr>
  </w:style>
  <w:style w:type="paragraph" w:customStyle="1" w:styleId="PreformattedText">
    <w:name w:val="Preformatted Text"/>
    <w:basedOn w:val="Normal"/>
    <w:rsid w:val="008D2812"/>
    <w:pPr>
      <w:spacing w:before="0" w:after="0"/>
    </w:pPr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A2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semiHidden/>
    <w:rsid w:val="008E2C0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097B6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67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B67"/>
    <w:rPr>
      <w:rFonts w:ascii="Tahoma" w:hAnsi="Tahoma" w:cs="Tahoma"/>
      <w:sz w:val="16"/>
      <w:szCs w:val="16"/>
      <w:lang w:val="en-US"/>
    </w:rPr>
  </w:style>
  <w:style w:type="paragraph" w:customStyle="1" w:styleId="Institution">
    <w:name w:val="Institution"/>
    <w:basedOn w:val="Normal"/>
    <w:next w:val="Normal"/>
    <w:autoRedefine/>
    <w:rsid w:val="00D755C0"/>
    <w:pPr>
      <w:widowControl/>
      <w:suppressAutoHyphens w:val="0"/>
      <w:spacing w:before="0" w:after="0"/>
      <w:ind w:left="0" w:right="0"/>
    </w:pPr>
    <w:rPr>
      <w:rFonts w:ascii="Arial" w:hAnsi="Arial" w:cs="Arial"/>
      <w:b/>
      <w:sz w:val="20"/>
      <w:szCs w:val="20"/>
    </w:rPr>
  </w:style>
  <w:style w:type="paragraph" w:customStyle="1" w:styleId="Details">
    <w:name w:val="Details"/>
    <w:basedOn w:val="Normal"/>
    <w:rsid w:val="00D755C0"/>
    <w:pPr>
      <w:widowControl/>
      <w:spacing w:before="0" w:after="0"/>
      <w:ind w:left="0" w:right="0"/>
    </w:pPr>
    <w:rPr>
      <w:sz w:val="18"/>
      <w:szCs w:val="20"/>
      <w:lang w:eastAsia="ar-SA"/>
    </w:rPr>
  </w:style>
  <w:style w:type="character" w:customStyle="1" w:styleId="HeaderChar">
    <w:name w:val="Header Char"/>
    <w:link w:val="Header"/>
    <w:uiPriority w:val="99"/>
    <w:rsid w:val="00D755C0"/>
    <w:rPr>
      <w:sz w:val="24"/>
      <w:szCs w:val="24"/>
    </w:rPr>
  </w:style>
  <w:style w:type="paragraph" w:customStyle="1" w:styleId="NormalArial">
    <w:name w:val="Normal + Arial"/>
    <w:aliases w:val="10 pt"/>
    <w:basedOn w:val="BodyText"/>
    <w:rsid w:val="004402E6"/>
    <w:pPr>
      <w:numPr>
        <w:numId w:val="2"/>
      </w:numPr>
      <w:suppressAutoHyphens w:val="0"/>
      <w:autoSpaceDE w:val="0"/>
      <w:autoSpaceDN w:val="0"/>
      <w:adjustRightInd w:val="0"/>
      <w:spacing w:line="192" w:lineRule="auto"/>
      <w:jc w:val="both"/>
    </w:pPr>
    <w:rPr>
      <w:rFonts w:ascii="Arial" w:hAnsi="Arial" w:cs="Arial"/>
      <w:sz w:val="20"/>
      <w:szCs w:val="20"/>
    </w:rPr>
  </w:style>
  <w:style w:type="paragraph" w:styleId="NoSpacing">
    <w:name w:val="No Spacing"/>
    <w:uiPriority w:val="1"/>
    <w:qFormat/>
    <w:rsid w:val="0067105D"/>
    <w:pPr>
      <w:widowControl w:val="0"/>
      <w:suppressAutoHyphens/>
      <w:ind w:left="86" w:right="86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671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hAnsi="Courier New"/>
      <w:noProof/>
      <w:sz w:val="20"/>
      <w:szCs w:val="20"/>
    </w:rPr>
  </w:style>
  <w:style w:type="character" w:customStyle="1" w:styleId="HTMLPreformattedChar">
    <w:name w:val="HTML Preformatted Char"/>
    <w:link w:val="HTMLPreformatted"/>
    <w:rsid w:val="0067105D"/>
    <w:rPr>
      <w:rFonts w:ascii="Courier New" w:hAnsi="Courier New"/>
      <w:noProof/>
    </w:rPr>
  </w:style>
  <w:style w:type="paragraph" w:customStyle="1" w:styleId="Position">
    <w:name w:val="Position"/>
    <w:basedOn w:val="Normal"/>
    <w:rsid w:val="0067105D"/>
    <w:pPr>
      <w:widowControl/>
      <w:suppressAutoHyphens w:val="0"/>
      <w:spacing w:before="0" w:after="0"/>
      <w:ind w:left="720" w:right="0" w:hanging="360"/>
    </w:pPr>
    <w:rPr>
      <w:rFonts w:ascii="Arial" w:hAnsi="Arial"/>
      <w:i/>
      <w:szCs w:val="20"/>
    </w:rPr>
  </w:style>
  <w:style w:type="paragraph" w:customStyle="1" w:styleId="NormalVerdana">
    <w:name w:val="Normal + Verdana"/>
    <w:basedOn w:val="Normal"/>
    <w:rsid w:val="00D85A0C"/>
    <w:pPr>
      <w:widowControl/>
      <w:suppressAutoHyphens w:val="0"/>
      <w:spacing w:before="0" w:after="0"/>
      <w:ind w:left="0" w:right="0"/>
    </w:pPr>
  </w:style>
  <w:style w:type="paragraph" w:styleId="PlainText">
    <w:name w:val="Plain Text"/>
    <w:basedOn w:val="Normal"/>
    <w:link w:val="PlainTextChar"/>
    <w:rsid w:val="00D85A0C"/>
    <w:pPr>
      <w:widowControl/>
      <w:suppressAutoHyphens w:val="0"/>
      <w:autoSpaceDE w:val="0"/>
      <w:autoSpaceDN w:val="0"/>
      <w:spacing w:before="0" w:after="0"/>
      <w:ind w:left="0" w:right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D85A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C1B46"/>
    <w:pPr>
      <w:ind w:left="720"/>
      <w:contextualSpacing/>
    </w:pPr>
  </w:style>
  <w:style w:type="paragraph" w:customStyle="1" w:styleId="Informal1">
    <w:name w:val="Informal1"/>
    <w:rsid w:val="00FF6643"/>
    <w:pPr>
      <w:suppressAutoHyphens/>
      <w:spacing w:before="60" w:after="60"/>
      <w:textAlignment w:val="baseline"/>
    </w:pPr>
    <w:rPr>
      <w:kern w:val="1"/>
      <w:lang w:eastAsia="ar-SA"/>
    </w:rPr>
  </w:style>
  <w:style w:type="character" w:customStyle="1" w:styleId="WW8Num3z6">
    <w:name w:val="WW8Num3z6"/>
    <w:rsid w:val="00AF4437"/>
  </w:style>
  <w:style w:type="character" w:customStyle="1" w:styleId="apple-converted-space">
    <w:name w:val="apple-converted-space"/>
    <w:basedOn w:val="DefaultParagraphFont"/>
    <w:rsid w:val="008061E2"/>
  </w:style>
  <w:style w:type="paragraph" w:customStyle="1" w:styleId="Standarduser">
    <w:name w:val="Standard (user)"/>
    <w:rsid w:val="0000131A"/>
    <w:pPr>
      <w:suppressAutoHyphens/>
      <w:textAlignment w:val="baseline"/>
    </w:pPr>
    <w:rPr>
      <w:kern w:val="1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73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chandni-patel-51a8a316/" TargetMode="External"/><Relationship Id="rId2" Type="http://schemas.openxmlformats.org/officeDocument/2006/relationships/hyperlink" Target="https://chandnibpatel.github.io/" TargetMode="External"/><Relationship Id="rId1" Type="http://schemas.openxmlformats.org/officeDocument/2006/relationships/hyperlink" Target="mailto:chandnibpat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4349-42AF-4AAE-A618-51F3F1F1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7746</CharactersWithSpaces>
  <SharedDoc>false</SharedDoc>
  <HLinks>
    <vt:vector size="6" baseType="variant">
      <vt:variant>
        <vt:i4>6553616</vt:i4>
      </vt:variant>
      <vt:variant>
        <vt:i4>0</vt:i4>
      </vt:variant>
      <vt:variant>
        <vt:i4>0</vt:i4>
      </vt:variant>
      <vt:variant>
        <vt:i4>5</vt:i4>
      </vt:variant>
      <vt:variant>
        <vt:lpwstr>mailto:harishjain008@gmail.com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Patel5, Bhavin</cp:lastModifiedBy>
  <cp:revision>10</cp:revision>
  <cp:lastPrinted>2019-02-23T19:31:00Z</cp:lastPrinted>
  <dcterms:created xsi:type="dcterms:W3CDTF">2016-12-02T21:29:00Z</dcterms:created>
  <dcterms:modified xsi:type="dcterms:W3CDTF">2019-02-23T19:51:00Z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Harishkumar</vt:lpwstr>
  </property>
  <property fmtid="{D5CDD505-2E9C-101B-9397-08002B2CF9AE}" pid="3" name="TitusGUID">
    <vt:lpwstr>1e02e957-7e56-4ec1-88fc-84696cc9d8be</vt:lpwstr>
  </property>
  <property fmtid="{D5CDD505-2E9C-101B-9397-08002B2CF9AE}" pid="4" name="DellClassification">
    <vt:lpwstr>No Restrictions</vt:lpwstr>
  </property>
  <property fmtid="{D5CDD505-2E9C-101B-9397-08002B2CF9AE}" pid="5" name="DellSubLabels">
    <vt:lpwstr/>
  </property>
</Properties>
</file>